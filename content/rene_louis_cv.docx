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5C575F" w:rsidRDefault="008E1BEB" w14:paraId="23BB11EF" wp14:textId="143199D7">
      <w:pPr>
        <w:pStyle w:val="Corpsdetexte"/>
        <w:pBdr>
          <w:top w:val="none" w:color="auto" w:sz="0" w:space="0"/>
        </w:pBdr>
        <w:ind w:left="2829"/>
        <w:rPr>
          <w:rFonts w:ascii="Verdana" w:hAnsi="Verdana" w:cs="Verdana"/>
        </w:rPr>
      </w:pPr>
      <w:r w:rsidRPr="4CFAEBFF" w:rsidR="4CFAEBFF">
        <w:rPr>
          <w:rFonts w:ascii="Verdana" w:hAnsi="Verdana" w:cs="Verdana"/>
        </w:rPr>
        <w:t>110/3 Crewe Road North, Edinburgh, EH5 2NE</w:t>
      </w:r>
    </w:p>
    <w:p xmlns:wp14="http://schemas.microsoft.com/office/word/2010/wordml" w:rsidR="005C575F" w:rsidRDefault="003604B0" w14:paraId="2A505AC4" wp14:textId="77777777">
      <w:pPr>
        <w:pStyle w:val="Corpsdetexte"/>
        <w:pBdr>
          <w:top w:val="none" w:color="auto" w:sz="0" w:space="0"/>
        </w:pBdr>
        <w:ind w:left="2829"/>
        <w:rPr>
          <w:rFonts w:ascii="Verdana" w:hAnsi="Verdana" w:cs="Verdana"/>
        </w:rPr>
      </w:pPr>
      <w:r>
        <w:rPr>
          <w:rFonts w:ascii="Verdana" w:hAnsi="Verdana" w:cs="Verdana"/>
        </w:rPr>
        <w:t>07463 143 543</w:t>
      </w:r>
    </w:p>
    <w:p xmlns:wp14="http://schemas.microsoft.com/office/word/2010/wordml" w:rsidR="005C575F" w:rsidRDefault="00506CA7" w14:paraId="618F537A" wp14:textId="77777777">
      <w:pPr>
        <w:pStyle w:val="Corpsdetexte"/>
        <w:pBdr>
          <w:top w:val="none" w:color="auto" w:sz="0" w:space="0"/>
        </w:pBdr>
        <w:ind w:left="2829" w:firstLine="13"/>
        <w:rPr>
          <w:rFonts w:ascii="Verdana" w:hAnsi="Verdana" w:cs="Verdana"/>
          <w:u w:val="single"/>
        </w:rPr>
      </w:pPr>
      <w:r>
        <w:rPr>
          <w:rFonts w:ascii="Verdana" w:hAnsi="Verdana" w:cs="Verdana"/>
        </w:rPr>
        <w:t>r</w:t>
      </w:r>
      <w:r w:rsidR="008E1BEB">
        <w:rPr>
          <w:rFonts w:ascii="Verdana" w:hAnsi="Verdana" w:cs="Verdana"/>
        </w:rPr>
        <w:t>ene.gilles.louis@gmail.com</w:t>
      </w:r>
    </w:p>
    <w:p xmlns:wp14="http://schemas.microsoft.com/office/word/2010/wordml" w:rsidRPr="00FE7012" w:rsidR="005C575F" w:rsidRDefault="005C575F" w14:paraId="766A5392" wp14:textId="77777777">
      <w:pPr>
        <w:pStyle w:val="RGtextwithLINEover"/>
        <w:pBdr>
          <w:top w:val="single" w:color="000000" w:sz="20" w:space="0"/>
        </w:pBdr>
        <w:rPr>
          <w:sz w:val="18"/>
          <w:szCs w:val="18"/>
        </w:rPr>
      </w:pPr>
      <w:r w:rsidRPr="00FE7012">
        <w:rPr>
          <w:rFonts w:ascii="Verdana" w:hAnsi="Verdana" w:cs="Verdana"/>
          <w:sz w:val="18"/>
          <w:szCs w:val="18"/>
          <w:u w:val="single"/>
        </w:rPr>
        <w:t>PROFILE</w:t>
      </w:r>
    </w:p>
    <w:p xmlns:wp14="http://schemas.microsoft.com/office/word/2010/wordml" w:rsidRPr="00FE7012" w:rsidR="005C575F" w:rsidRDefault="00343789" w14:paraId="3A60B8F5" wp14:textId="27112166">
      <w:pPr>
        <w:pStyle w:val="RGtextwithLINEover"/>
        <w:ind w:left="1418"/>
        <w:jc w:val="both"/>
        <w:rPr>
          <w:sz w:val="18"/>
          <w:szCs w:val="18"/>
        </w:rPr>
      </w:pPr>
      <w:r w:rsidRPr="4CFAEBFF" w:rsidR="4CFAEBFF">
        <w:rPr>
          <w:sz w:val="18"/>
          <w:szCs w:val="18"/>
        </w:rPr>
        <w:t>Bachelor in Mechanical Engineering graduate with project and team work experience through studies and work experience in France, UK and Cambodia.</w:t>
      </w:r>
    </w:p>
    <w:p xmlns:wp14="http://schemas.microsoft.com/office/word/2010/wordml" w:rsidRPr="00FE7012" w:rsidR="00B6413F" w:rsidP="002D63F1" w:rsidRDefault="005C575F" w14:paraId="0C15E3F4" wp14:textId="5D231F45">
      <w:pPr>
        <w:pStyle w:val="RGtextwithLINEover"/>
        <w:ind w:left="1418"/>
        <w:jc w:val="both"/>
        <w:rPr>
          <w:sz w:val="18"/>
          <w:szCs w:val="18"/>
        </w:rPr>
      </w:pPr>
      <w:r w:rsidRPr="4CFAEBFF" w:rsidR="4CFAEBFF">
        <w:rPr>
          <w:sz w:val="18"/>
          <w:szCs w:val="18"/>
        </w:rPr>
        <w:t xml:space="preserve">Native French speaker and fluent in English and eligible to work in the UK, I aim to develop a challenging career in analytics in the financial industry, and build upon 10 years year experience in this sector and strong analytical and </w:t>
      </w:r>
      <w:proofErr w:type="gramStart"/>
      <w:r w:rsidRPr="4CFAEBFF" w:rsidR="4CFAEBFF">
        <w:rPr>
          <w:sz w:val="18"/>
          <w:szCs w:val="18"/>
        </w:rPr>
        <w:t>problem solving</w:t>
      </w:r>
      <w:proofErr w:type="gramEnd"/>
      <w:r w:rsidRPr="4CFAEBFF" w:rsidR="4CFAEBFF">
        <w:rPr>
          <w:sz w:val="18"/>
          <w:szCs w:val="18"/>
        </w:rPr>
        <w:t xml:space="preserve"> skills, project management and team work, along with good integration and communication skills, both verbal and written. </w:t>
      </w:r>
    </w:p>
    <w:p xmlns:wp14="http://schemas.microsoft.com/office/word/2010/wordml" w:rsidRPr="00FE7012" w:rsidR="00B64603" w:rsidP="00F94BB4" w:rsidRDefault="00F94BB4" w14:paraId="161A4B1A" wp14:textId="77777777">
      <w:pPr>
        <w:pStyle w:val="RGtextwithLINEover"/>
        <w:pBdr>
          <w:top w:val="single" w:color="000000" w:sz="20" w:space="0"/>
        </w:pBdr>
        <w:rPr>
          <w:rFonts w:ascii="Verdana" w:hAnsi="Verdana" w:cs="Verdana"/>
          <w:sz w:val="18"/>
          <w:szCs w:val="18"/>
          <w:u w:val="single"/>
        </w:rPr>
      </w:pPr>
      <w:r w:rsidRPr="00FE7012">
        <w:rPr>
          <w:rFonts w:ascii="Verdana" w:hAnsi="Verdana" w:cs="Verdana"/>
          <w:sz w:val="18"/>
          <w:szCs w:val="18"/>
          <w:u w:val="single"/>
        </w:rPr>
        <w:t>WORK HISTORY</w:t>
      </w:r>
    </w:p>
    <w:p xmlns:wp14="http://schemas.microsoft.com/office/word/2010/wordml" w:rsidRPr="00FE7012" w:rsidR="00B64603" w:rsidP="00B64603" w:rsidRDefault="008B55E8" w14:paraId="61A78380" wp14:textId="77777777">
      <w:pPr>
        <w:pStyle w:val="RGtextwithLINEover"/>
        <w:pBdr>
          <w:top w:val="single" w:color="000000" w:sz="20" w:space="0"/>
        </w:pBdr>
        <w:rPr>
          <w:rFonts w:ascii="Verdana" w:hAnsi="Verdana" w:cs="Verdana"/>
          <w:sz w:val="18"/>
          <w:szCs w:val="18"/>
        </w:rPr>
      </w:pPr>
      <w:r>
        <w:rPr>
          <w:rFonts w:ascii="Verdana" w:hAnsi="Verdana" w:cs="Verdana"/>
          <w:sz w:val="18"/>
          <w:szCs w:val="18"/>
        </w:rPr>
        <w:t>August 2015</w:t>
      </w:r>
      <w:r w:rsidRPr="00FE7012" w:rsidR="00B64603">
        <w:rPr>
          <w:rFonts w:ascii="Verdana" w:hAnsi="Verdana" w:cs="Verdana"/>
          <w:sz w:val="18"/>
          <w:szCs w:val="18"/>
        </w:rPr>
        <w:t xml:space="preserve"> – </w:t>
      </w:r>
      <w:r>
        <w:rPr>
          <w:rFonts w:ascii="Verdana" w:hAnsi="Verdana" w:cs="Verdana"/>
          <w:sz w:val="18"/>
          <w:szCs w:val="18"/>
        </w:rPr>
        <w:t>Present</w:t>
      </w:r>
      <w:r w:rsidRPr="00FE7012" w:rsidR="00B64603">
        <w:rPr>
          <w:rFonts w:ascii="Verdana" w:hAnsi="Verdana" w:cs="Verdana"/>
          <w:sz w:val="18"/>
          <w:szCs w:val="18"/>
        </w:rPr>
        <w:t>:</w:t>
      </w:r>
    </w:p>
    <w:p xmlns:wp14="http://schemas.microsoft.com/office/word/2010/wordml" w:rsidRPr="00FE7012" w:rsidR="00B64603" w:rsidP="00B64603" w:rsidRDefault="00B64603" w14:paraId="69D97A5A" wp14:textId="77777777">
      <w:pPr>
        <w:pStyle w:val="RGtextwithLINEover"/>
        <w:ind w:left="1418"/>
        <w:rPr>
          <w:rFonts w:cs="Verdana"/>
          <w:b/>
          <w:sz w:val="18"/>
          <w:szCs w:val="18"/>
        </w:rPr>
      </w:pPr>
      <w:r w:rsidRPr="00FE7012">
        <w:rPr>
          <w:rFonts w:cs="Verdana"/>
          <w:b/>
          <w:sz w:val="18"/>
          <w:szCs w:val="18"/>
        </w:rPr>
        <w:t>The Royal Bank of Scotland</w:t>
      </w:r>
      <w:r w:rsidR="004335B4">
        <w:rPr>
          <w:rFonts w:cs="Verdana"/>
          <w:b/>
          <w:sz w:val="18"/>
          <w:szCs w:val="18"/>
        </w:rPr>
        <w:t xml:space="preserve"> (employed by Manpower)</w:t>
      </w:r>
    </w:p>
    <w:p xmlns:wp14="http://schemas.microsoft.com/office/word/2010/wordml" w:rsidRPr="00FE7012" w:rsidR="00B64603" w:rsidP="00B64603" w:rsidRDefault="00B64603" w14:paraId="376A0F84" wp14:textId="77777777">
      <w:pPr>
        <w:pStyle w:val="RGtextwithLINEover"/>
        <w:ind w:left="1418"/>
        <w:rPr>
          <w:rFonts w:cs="Verdana"/>
          <w:sz w:val="18"/>
          <w:szCs w:val="18"/>
        </w:rPr>
      </w:pPr>
      <w:r w:rsidRPr="00FE7012">
        <w:rPr>
          <w:rFonts w:cs="Verdana"/>
          <w:sz w:val="18"/>
          <w:szCs w:val="18"/>
        </w:rPr>
        <w:t>Subject Access Request Administrator</w:t>
      </w:r>
    </w:p>
    <w:p xmlns:wp14="http://schemas.microsoft.com/office/word/2010/wordml" w:rsidRPr="00FE7012" w:rsidR="00B64603" w:rsidP="00B64603" w:rsidRDefault="00A90022" w14:paraId="12277DD1" wp14:textId="77777777">
      <w:pPr>
        <w:pStyle w:val="RGtextwithLINEover"/>
        <w:numPr>
          <w:ilvl w:val="0"/>
          <w:numId w:val="24"/>
        </w:numPr>
        <w:rPr>
          <w:rFonts w:cs="Verdana"/>
          <w:b/>
          <w:sz w:val="18"/>
          <w:szCs w:val="18"/>
        </w:rPr>
      </w:pPr>
      <w:r w:rsidRPr="00FE7012">
        <w:rPr>
          <w:rFonts w:cs="Verdana"/>
          <w:sz w:val="18"/>
          <w:szCs w:val="18"/>
        </w:rPr>
        <w:t>Investigating Subject Access Requests from customers of the Royal Bank of Scotland Group and sourcing personal data related to the customers, and preparing the data to send to the customer within a regulatory timeframe.</w:t>
      </w:r>
    </w:p>
    <w:p xmlns:wp14="http://schemas.microsoft.com/office/word/2010/wordml" w:rsidRPr="00FE7012" w:rsidR="00475822" w:rsidP="00B64603" w:rsidRDefault="00475822" w14:paraId="7A9FB657" wp14:textId="77777777">
      <w:pPr>
        <w:pStyle w:val="RGtextwithLINEover"/>
        <w:rPr>
          <w:rFonts w:ascii="Verdana" w:hAnsi="Verdana" w:cs="Verdana"/>
          <w:sz w:val="18"/>
          <w:szCs w:val="18"/>
        </w:rPr>
      </w:pPr>
      <w:r w:rsidRPr="00FE7012">
        <w:rPr>
          <w:rFonts w:ascii="Verdana" w:hAnsi="Verdana" w:cs="Verdana"/>
          <w:sz w:val="18"/>
          <w:szCs w:val="18"/>
        </w:rPr>
        <w:t xml:space="preserve">April 2015 – </w:t>
      </w:r>
      <w:r w:rsidRPr="00FE7012" w:rsidR="00B64603">
        <w:rPr>
          <w:rFonts w:ascii="Verdana" w:hAnsi="Verdana" w:cs="Verdana"/>
          <w:sz w:val="18"/>
          <w:szCs w:val="18"/>
        </w:rPr>
        <w:t>July 2015</w:t>
      </w:r>
      <w:r w:rsidRPr="00FE7012">
        <w:rPr>
          <w:rFonts w:ascii="Verdana" w:hAnsi="Verdana" w:cs="Verdana"/>
          <w:sz w:val="18"/>
          <w:szCs w:val="18"/>
        </w:rPr>
        <w:t>:</w:t>
      </w:r>
    </w:p>
    <w:p xmlns:wp14="http://schemas.microsoft.com/office/word/2010/wordml" w:rsidRPr="00FE7012" w:rsidR="00475822" w:rsidP="00475822" w:rsidRDefault="00626300" w14:paraId="6A42AA1E" wp14:textId="77777777">
      <w:pPr>
        <w:pStyle w:val="RGtextwithLINEover"/>
        <w:ind w:left="1427"/>
        <w:rPr>
          <w:bCs/>
          <w:sz w:val="18"/>
          <w:szCs w:val="18"/>
        </w:rPr>
      </w:pPr>
      <w:r w:rsidRPr="00FE7012">
        <w:rPr>
          <w:b/>
          <w:bCs/>
          <w:sz w:val="18"/>
          <w:szCs w:val="18"/>
        </w:rPr>
        <w:t xml:space="preserve">Evans </w:t>
      </w:r>
      <w:proofErr w:type="spellStart"/>
      <w:r w:rsidRPr="00FE7012">
        <w:rPr>
          <w:b/>
          <w:bCs/>
          <w:sz w:val="18"/>
          <w:szCs w:val="18"/>
        </w:rPr>
        <w:t>Halshaw</w:t>
      </w:r>
      <w:proofErr w:type="spellEnd"/>
      <w:r w:rsidRPr="00FE7012">
        <w:rPr>
          <w:b/>
          <w:bCs/>
          <w:sz w:val="18"/>
          <w:szCs w:val="18"/>
        </w:rPr>
        <w:t xml:space="preserve"> - Ford</w:t>
      </w:r>
    </w:p>
    <w:p xmlns:wp14="http://schemas.microsoft.com/office/word/2010/wordml" w:rsidRPr="00FE7012" w:rsidR="00475822" w:rsidP="00E65E84" w:rsidRDefault="00626300" w14:paraId="4B70DF0F" wp14:textId="77777777">
      <w:pPr>
        <w:pStyle w:val="RGtextwithLINEover"/>
        <w:ind w:left="1466"/>
        <w:rPr>
          <w:bCs/>
          <w:sz w:val="18"/>
          <w:szCs w:val="18"/>
        </w:rPr>
      </w:pPr>
      <w:r w:rsidRPr="00FE7012">
        <w:rPr>
          <w:bCs/>
          <w:sz w:val="18"/>
          <w:szCs w:val="18"/>
        </w:rPr>
        <w:t>April 2015</w:t>
      </w:r>
      <w:r w:rsidRPr="00FE7012" w:rsidR="00475822">
        <w:rPr>
          <w:bCs/>
          <w:sz w:val="18"/>
          <w:szCs w:val="18"/>
        </w:rPr>
        <w:t xml:space="preserve"> – </w:t>
      </w:r>
      <w:r w:rsidR="001D7BE2">
        <w:rPr>
          <w:bCs/>
          <w:sz w:val="18"/>
          <w:szCs w:val="18"/>
        </w:rPr>
        <w:t>August 2015</w:t>
      </w:r>
      <w:r w:rsidRPr="00FE7012" w:rsidR="00475822">
        <w:rPr>
          <w:bCs/>
          <w:sz w:val="18"/>
          <w:szCs w:val="18"/>
        </w:rPr>
        <w:t xml:space="preserve">: </w:t>
      </w:r>
      <w:r w:rsidRPr="00FE7012">
        <w:rPr>
          <w:bCs/>
          <w:sz w:val="18"/>
          <w:szCs w:val="18"/>
        </w:rPr>
        <w:t>Used Car Sales Executive</w:t>
      </w:r>
    </w:p>
    <w:p xmlns:wp14="http://schemas.microsoft.com/office/word/2010/wordml" w:rsidRPr="00FE7012" w:rsidR="00E65E84" w:rsidP="008E1BEB" w:rsidRDefault="00626300" w14:paraId="4E4DEFDB" wp14:textId="77777777">
      <w:pPr>
        <w:pStyle w:val="RGtextwithLINEover"/>
        <w:numPr>
          <w:ilvl w:val="0"/>
          <w:numId w:val="23"/>
        </w:numPr>
        <w:jc w:val="both"/>
        <w:rPr>
          <w:bCs/>
          <w:sz w:val="18"/>
          <w:szCs w:val="18"/>
        </w:rPr>
      </w:pPr>
      <w:r w:rsidRPr="00FE7012">
        <w:rPr>
          <w:bCs/>
          <w:sz w:val="18"/>
          <w:szCs w:val="18"/>
        </w:rPr>
        <w:t>I</w:t>
      </w:r>
      <w:r w:rsidRPr="00FE7012" w:rsidR="008E1BEB">
        <w:rPr>
          <w:bCs/>
          <w:sz w:val="18"/>
          <w:szCs w:val="18"/>
        </w:rPr>
        <w:t>n</w:t>
      </w:r>
      <w:r w:rsidRPr="00FE7012">
        <w:rPr>
          <w:bCs/>
          <w:sz w:val="18"/>
          <w:szCs w:val="18"/>
        </w:rPr>
        <w:t xml:space="preserve"> this role my duties are to </w:t>
      </w:r>
      <w:r w:rsidRPr="00FE7012" w:rsidR="008E1BEB">
        <w:rPr>
          <w:bCs/>
          <w:sz w:val="18"/>
          <w:szCs w:val="18"/>
        </w:rPr>
        <w:t>advise</w:t>
      </w:r>
      <w:r w:rsidRPr="00FE7012">
        <w:rPr>
          <w:bCs/>
          <w:sz w:val="18"/>
          <w:szCs w:val="18"/>
        </w:rPr>
        <w:t xml:space="preserve"> customers on models available, and on supplementary products, such as finance options and insurance policies.  I </w:t>
      </w:r>
      <w:r w:rsidRPr="00FE7012" w:rsidR="005B6FE6">
        <w:rPr>
          <w:bCs/>
          <w:sz w:val="18"/>
          <w:szCs w:val="18"/>
        </w:rPr>
        <w:t>am</w:t>
      </w:r>
      <w:r w:rsidRPr="00FE7012">
        <w:rPr>
          <w:bCs/>
          <w:sz w:val="18"/>
          <w:szCs w:val="18"/>
        </w:rPr>
        <w:t xml:space="preserve"> responsible for following up with customers</w:t>
      </w:r>
      <w:r w:rsidRPr="00FE7012" w:rsidR="008E1BEB">
        <w:rPr>
          <w:bCs/>
          <w:sz w:val="18"/>
          <w:szCs w:val="18"/>
        </w:rPr>
        <w:t xml:space="preserve"> and optimise sales.</w:t>
      </w:r>
    </w:p>
    <w:p xmlns:wp14="http://schemas.microsoft.com/office/word/2010/wordml" w:rsidRPr="00FE7012" w:rsidR="00F94BB4" w:rsidP="00626300" w:rsidRDefault="00E65E84" w14:paraId="0994C7C1" wp14:textId="77777777">
      <w:pPr>
        <w:pStyle w:val="RGtextwithLINEover"/>
        <w:suppressAutoHyphens w:val="0"/>
        <w:rPr>
          <w:b/>
          <w:bCs/>
          <w:sz w:val="18"/>
          <w:szCs w:val="18"/>
        </w:rPr>
      </w:pPr>
      <w:r w:rsidRPr="00FE7012">
        <w:rPr>
          <w:bCs/>
          <w:sz w:val="18"/>
          <w:szCs w:val="18"/>
        </w:rPr>
        <w:t>A</w:t>
      </w:r>
      <w:r w:rsidRPr="00FE7012" w:rsidR="00F94BB4">
        <w:rPr>
          <w:rFonts w:ascii="Verdana" w:hAnsi="Verdana" w:cs="Verdana"/>
          <w:sz w:val="18"/>
          <w:szCs w:val="18"/>
        </w:rPr>
        <w:t xml:space="preserve">ugust 2011 – </w:t>
      </w:r>
      <w:r w:rsidRPr="00FE7012" w:rsidR="00475822">
        <w:rPr>
          <w:rFonts w:ascii="Verdana" w:hAnsi="Verdana" w:cs="Verdana"/>
          <w:sz w:val="18"/>
          <w:szCs w:val="18"/>
        </w:rPr>
        <w:t>April 2015</w:t>
      </w:r>
      <w:r w:rsidRPr="00FE7012" w:rsidR="00F94BB4">
        <w:rPr>
          <w:rFonts w:ascii="Verdana" w:hAnsi="Verdana" w:cs="Verdana"/>
          <w:sz w:val="18"/>
          <w:szCs w:val="18"/>
        </w:rPr>
        <w:t>:</w:t>
      </w:r>
    </w:p>
    <w:p xmlns:wp14="http://schemas.microsoft.com/office/word/2010/wordml" w:rsidRPr="00FE7012" w:rsidR="00F94BB4" w:rsidP="00F94BB4" w:rsidRDefault="00F94BB4" w14:paraId="1D2B2107" wp14:textId="77777777">
      <w:pPr>
        <w:pStyle w:val="RGtextwithLINEover"/>
        <w:ind w:left="1427"/>
        <w:rPr>
          <w:bCs/>
          <w:sz w:val="18"/>
          <w:szCs w:val="18"/>
        </w:rPr>
      </w:pPr>
      <w:r w:rsidRPr="00FE7012">
        <w:rPr>
          <w:b/>
          <w:bCs/>
          <w:sz w:val="18"/>
          <w:szCs w:val="18"/>
        </w:rPr>
        <w:t>Sykes, Client Group Citibank</w:t>
      </w:r>
    </w:p>
    <w:p xmlns:wp14="http://schemas.microsoft.com/office/word/2010/wordml" w:rsidRPr="00FE7012" w:rsidR="00F94BB4" w:rsidP="00F94BB4" w:rsidRDefault="00F94BB4" w14:paraId="1EDF0380" wp14:textId="77777777">
      <w:pPr>
        <w:pStyle w:val="RGtextwithLINEover"/>
        <w:ind w:left="1466"/>
        <w:rPr>
          <w:bCs/>
          <w:sz w:val="18"/>
          <w:szCs w:val="18"/>
        </w:rPr>
      </w:pPr>
      <w:r w:rsidRPr="00FE7012">
        <w:rPr>
          <w:bCs/>
          <w:sz w:val="18"/>
          <w:szCs w:val="18"/>
        </w:rPr>
        <w:t xml:space="preserve">May 2013 – </w:t>
      </w:r>
      <w:r w:rsidRPr="00FE7012" w:rsidR="008E1BEB">
        <w:rPr>
          <w:bCs/>
          <w:sz w:val="18"/>
          <w:szCs w:val="18"/>
        </w:rPr>
        <w:t>April 2015</w:t>
      </w:r>
      <w:r w:rsidRPr="00FE7012">
        <w:rPr>
          <w:bCs/>
          <w:sz w:val="18"/>
          <w:szCs w:val="18"/>
        </w:rPr>
        <w:t xml:space="preserve">: Team </w:t>
      </w:r>
      <w:r w:rsidRPr="00FE7012" w:rsidR="00626300">
        <w:rPr>
          <w:bCs/>
          <w:sz w:val="18"/>
          <w:szCs w:val="18"/>
        </w:rPr>
        <w:t>Leader</w:t>
      </w:r>
    </w:p>
    <w:p xmlns:wp14="http://schemas.microsoft.com/office/word/2010/wordml" w:rsidRPr="00FE7012" w:rsidR="00F94BB4" w:rsidP="00F94BB4" w:rsidRDefault="00F94BB4" w14:paraId="458C2F44" wp14:textId="77777777">
      <w:pPr>
        <w:pStyle w:val="RGtextwithLINEover"/>
        <w:numPr>
          <w:ilvl w:val="0"/>
          <w:numId w:val="13"/>
        </w:numPr>
        <w:ind w:left="2127" w:hanging="219"/>
        <w:jc w:val="both"/>
        <w:rPr>
          <w:bCs/>
          <w:sz w:val="18"/>
          <w:szCs w:val="18"/>
        </w:rPr>
      </w:pPr>
      <w:r w:rsidRPr="00FE7012">
        <w:rPr>
          <w:bCs/>
          <w:sz w:val="18"/>
          <w:szCs w:val="18"/>
        </w:rPr>
        <w:t xml:space="preserve">Reporting to Account Manager, managing a team of 20 Customer Advisors. Providing feedback and coaching for </w:t>
      </w:r>
      <w:r w:rsidRPr="00FE7012" w:rsidR="0006581E">
        <w:rPr>
          <w:bCs/>
          <w:sz w:val="18"/>
          <w:szCs w:val="18"/>
        </w:rPr>
        <w:t>t</w:t>
      </w:r>
      <w:r w:rsidRPr="00FE7012">
        <w:rPr>
          <w:bCs/>
          <w:sz w:val="18"/>
          <w:szCs w:val="18"/>
        </w:rPr>
        <w:t>he team; preparing team rota; managing the team to ensure smooth and continual running of business.</w:t>
      </w:r>
    </w:p>
    <w:p xmlns:wp14="http://schemas.microsoft.com/office/word/2010/wordml" w:rsidRPr="00FE7012" w:rsidR="00F94BB4" w:rsidP="00F94BB4" w:rsidRDefault="00F94BB4" w14:paraId="6B226044" wp14:textId="77777777">
      <w:pPr>
        <w:pStyle w:val="RGtextwithLINEover"/>
        <w:numPr>
          <w:ilvl w:val="0"/>
          <w:numId w:val="13"/>
        </w:numPr>
        <w:ind w:left="2127" w:hanging="219"/>
        <w:jc w:val="both"/>
        <w:rPr>
          <w:bCs/>
          <w:sz w:val="18"/>
          <w:szCs w:val="18"/>
        </w:rPr>
      </w:pPr>
      <w:r w:rsidRPr="00FE7012">
        <w:rPr>
          <w:bCs/>
          <w:sz w:val="18"/>
          <w:szCs w:val="18"/>
        </w:rPr>
        <w:t xml:space="preserve">Preparing Business Review for the </w:t>
      </w:r>
      <w:r w:rsidRPr="00FE7012" w:rsidR="008D37DD">
        <w:rPr>
          <w:bCs/>
          <w:sz w:val="18"/>
          <w:szCs w:val="18"/>
        </w:rPr>
        <w:t xml:space="preserve">business and </w:t>
      </w:r>
      <w:r w:rsidRPr="00FE7012">
        <w:rPr>
          <w:bCs/>
          <w:sz w:val="18"/>
          <w:szCs w:val="18"/>
        </w:rPr>
        <w:t>clien</w:t>
      </w:r>
      <w:r w:rsidRPr="00FE7012" w:rsidR="008D37DD">
        <w:rPr>
          <w:bCs/>
          <w:sz w:val="18"/>
          <w:szCs w:val="18"/>
        </w:rPr>
        <w:t xml:space="preserve">t; in charge of recruitment for the team; communication at </w:t>
      </w:r>
      <w:r w:rsidRPr="00FE7012" w:rsidR="005E4F26">
        <w:rPr>
          <w:bCs/>
          <w:sz w:val="18"/>
          <w:szCs w:val="18"/>
        </w:rPr>
        <w:t>different levels, from team mem</w:t>
      </w:r>
      <w:r w:rsidRPr="00FE7012" w:rsidR="008D37DD">
        <w:rPr>
          <w:bCs/>
          <w:sz w:val="18"/>
          <w:szCs w:val="18"/>
        </w:rPr>
        <w:t xml:space="preserve">bers to </w:t>
      </w:r>
      <w:r w:rsidRPr="00FE7012" w:rsidR="005E4F26">
        <w:rPr>
          <w:bCs/>
          <w:sz w:val="18"/>
          <w:szCs w:val="18"/>
        </w:rPr>
        <w:t>site director, and client</w:t>
      </w:r>
      <w:r w:rsidRPr="00FE7012">
        <w:rPr>
          <w:bCs/>
          <w:sz w:val="18"/>
          <w:szCs w:val="18"/>
        </w:rPr>
        <w:t>.</w:t>
      </w:r>
    </w:p>
    <w:p xmlns:wp14="http://schemas.microsoft.com/office/word/2010/wordml" w:rsidRPr="00FE7012" w:rsidR="00F94BB4" w:rsidP="00F94BB4" w:rsidRDefault="00F94BB4" w14:paraId="2BF8A6CD" wp14:textId="77777777">
      <w:pPr>
        <w:pStyle w:val="RGtextwithLINEover"/>
        <w:ind w:left="1466"/>
        <w:rPr>
          <w:sz w:val="18"/>
          <w:szCs w:val="18"/>
        </w:rPr>
      </w:pPr>
      <w:r w:rsidRPr="00FE7012">
        <w:rPr>
          <w:bCs/>
          <w:sz w:val="18"/>
          <w:szCs w:val="18"/>
        </w:rPr>
        <w:t>June 2012 – April 2013: Escalation Agent</w:t>
      </w:r>
    </w:p>
    <w:p xmlns:wp14="http://schemas.microsoft.com/office/word/2010/wordml" w:rsidRPr="00FE7012" w:rsidR="00F94BB4" w:rsidP="00F94BB4" w:rsidRDefault="00F94BB4" w14:paraId="7AB446D0" wp14:textId="77777777">
      <w:pPr>
        <w:pStyle w:val="RGtextwithLINEover"/>
        <w:numPr>
          <w:ilvl w:val="0"/>
          <w:numId w:val="13"/>
        </w:numPr>
        <w:ind w:left="2127" w:hanging="219"/>
        <w:jc w:val="both"/>
        <w:rPr>
          <w:bCs/>
          <w:sz w:val="18"/>
          <w:szCs w:val="18"/>
        </w:rPr>
      </w:pPr>
      <w:r w:rsidRPr="00FE7012">
        <w:rPr>
          <w:sz w:val="18"/>
          <w:szCs w:val="18"/>
        </w:rPr>
        <w:t xml:space="preserve">Reporting to Team Leader, tasks are to </w:t>
      </w:r>
      <w:r w:rsidRPr="00FE7012" w:rsidR="008E1BEB">
        <w:rPr>
          <w:sz w:val="18"/>
          <w:szCs w:val="18"/>
        </w:rPr>
        <w:t>assist</w:t>
      </w:r>
      <w:r w:rsidRPr="00FE7012">
        <w:rPr>
          <w:sz w:val="18"/>
          <w:szCs w:val="18"/>
        </w:rPr>
        <w:t xml:space="preserve"> team members</w:t>
      </w:r>
      <w:r w:rsidRPr="00FE7012" w:rsidR="008E1BEB">
        <w:rPr>
          <w:sz w:val="18"/>
          <w:szCs w:val="18"/>
        </w:rPr>
        <w:t xml:space="preserve"> with any query </w:t>
      </w:r>
      <w:r w:rsidRPr="00FE7012" w:rsidR="00CF6C1C">
        <w:rPr>
          <w:sz w:val="18"/>
          <w:szCs w:val="18"/>
        </w:rPr>
        <w:t>; create new procedures and organise training; create reports and liaise</w:t>
      </w:r>
      <w:r w:rsidRPr="00FE7012">
        <w:rPr>
          <w:sz w:val="18"/>
          <w:szCs w:val="18"/>
        </w:rPr>
        <w:t xml:space="preserve"> with clients; analys</w:t>
      </w:r>
      <w:r w:rsidRPr="00FE7012" w:rsidR="00CF6C1C">
        <w:rPr>
          <w:sz w:val="18"/>
          <w:szCs w:val="18"/>
        </w:rPr>
        <w:t>e team work and propose</w:t>
      </w:r>
      <w:r w:rsidRPr="00FE7012">
        <w:rPr>
          <w:sz w:val="18"/>
          <w:szCs w:val="18"/>
        </w:rPr>
        <w:t xml:space="preserve"> quality improvements.</w:t>
      </w:r>
    </w:p>
    <w:p xmlns:wp14="http://schemas.microsoft.com/office/word/2010/wordml" w:rsidRPr="00FE7012" w:rsidR="00F94BB4" w:rsidP="00F94BB4" w:rsidRDefault="00F94BB4" w14:paraId="642CEC8F" wp14:textId="77777777">
      <w:pPr>
        <w:pStyle w:val="RGtextwithLINEover"/>
        <w:numPr>
          <w:ilvl w:val="0"/>
          <w:numId w:val="13"/>
        </w:numPr>
        <w:ind w:left="2127" w:hanging="219"/>
        <w:jc w:val="both"/>
        <w:rPr>
          <w:bCs/>
          <w:sz w:val="18"/>
          <w:szCs w:val="18"/>
        </w:rPr>
      </w:pPr>
      <w:r w:rsidRPr="00FE7012">
        <w:rPr>
          <w:bCs/>
          <w:sz w:val="18"/>
          <w:szCs w:val="18"/>
        </w:rPr>
        <w:t>Position requiring good multi-tasking along with efficient communication skills.</w:t>
      </w:r>
    </w:p>
    <w:p xmlns:wp14="http://schemas.microsoft.com/office/word/2010/wordml" w:rsidRPr="00FE7012" w:rsidR="00F94BB4" w:rsidP="00F94BB4" w:rsidRDefault="00F94BB4" w14:paraId="7AFF4362" wp14:textId="77777777">
      <w:pPr>
        <w:pStyle w:val="RGtextwithLINEover"/>
        <w:ind w:left="1453"/>
        <w:rPr>
          <w:bCs/>
          <w:sz w:val="18"/>
          <w:szCs w:val="18"/>
        </w:rPr>
      </w:pPr>
      <w:r w:rsidRPr="00FE7012">
        <w:rPr>
          <w:bCs/>
          <w:sz w:val="18"/>
          <w:szCs w:val="18"/>
        </w:rPr>
        <w:t>August 2011 – May 2012: Bilingual Customer Service Representative English, French</w:t>
      </w:r>
    </w:p>
    <w:p xmlns:wp14="http://schemas.microsoft.com/office/word/2010/wordml" w:rsidRPr="00FE7012" w:rsidR="00F94BB4" w:rsidP="00F94BB4" w:rsidRDefault="00F94BB4" w14:paraId="1702018E" wp14:textId="77777777">
      <w:pPr>
        <w:pStyle w:val="RGtextwithLINEover"/>
        <w:numPr>
          <w:ilvl w:val="0"/>
          <w:numId w:val="17"/>
        </w:numPr>
        <w:ind w:left="2127" w:hanging="284"/>
        <w:jc w:val="both"/>
        <w:rPr>
          <w:bCs/>
          <w:sz w:val="18"/>
          <w:szCs w:val="18"/>
        </w:rPr>
      </w:pPr>
      <w:r w:rsidRPr="00FE7012">
        <w:rPr>
          <w:bCs/>
          <w:sz w:val="18"/>
          <w:szCs w:val="18"/>
        </w:rPr>
        <w:t>Tasks are to answer queries from prepaid cards users and clients distributing the prepaid card; by phone and emails. I also participated in keeping the manual up to date; and writing training literature for a new governmental department.</w:t>
      </w:r>
    </w:p>
    <w:p xmlns:wp14="http://schemas.microsoft.com/office/word/2010/wordml" w:rsidRPr="00FE7012" w:rsidR="00F94BB4" w:rsidP="00F94BB4" w:rsidRDefault="00F94BB4" w14:paraId="087998A8" wp14:textId="77777777">
      <w:pPr>
        <w:pStyle w:val="RGtextwithLINEover"/>
        <w:ind w:left="-13"/>
        <w:rPr>
          <w:b/>
          <w:bCs/>
          <w:sz w:val="18"/>
          <w:szCs w:val="18"/>
        </w:rPr>
      </w:pPr>
      <w:r w:rsidRPr="00FE7012">
        <w:rPr>
          <w:rFonts w:ascii="Verdana" w:hAnsi="Verdana" w:cs="Verdana"/>
          <w:sz w:val="18"/>
          <w:szCs w:val="18"/>
        </w:rPr>
        <w:t>April 2009 - June 2009:</w:t>
      </w:r>
    </w:p>
    <w:p xmlns:wp14="http://schemas.microsoft.com/office/word/2010/wordml" w:rsidRPr="00FE7012" w:rsidR="00F94BB4" w:rsidP="00F94BB4" w:rsidRDefault="00F94BB4" w14:paraId="61558B30" wp14:textId="77777777">
      <w:pPr>
        <w:pStyle w:val="RGtextwithLINEover"/>
        <w:ind w:firstLine="1427"/>
        <w:rPr>
          <w:bCs/>
          <w:sz w:val="18"/>
          <w:szCs w:val="18"/>
        </w:rPr>
      </w:pPr>
      <w:r w:rsidRPr="00FE7012">
        <w:rPr>
          <w:b/>
          <w:bCs/>
          <w:sz w:val="18"/>
          <w:szCs w:val="18"/>
        </w:rPr>
        <w:t>Institute of Technology of Cambodia (ITC), Phnom Penh, Cambodia</w:t>
      </w:r>
    </w:p>
    <w:p xmlns:wp14="http://schemas.microsoft.com/office/word/2010/wordml" w:rsidRPr="00FE7012" w:rsidR="00F94BB4" w:rsidP="00F94BB4" w:rsidRDefault="00F94BB4" w14:paraId="63CAAE5A" wp14:textId="77777777">
      <w:pPr>
        <w:pStyle w:val="RGtextwithLINEover"/>
        <w:ind w:firstLine="1427"/>
        <w:rPr>
          <w:bCs/>
          <w:sz w:val="18"/>
          <w:szCs w:val="18"/>
        </w:rPr>
      </w:pPr>
      <w:r w:rsidRPr="00FE7012">
        <w:rPr>
          <w:bCs/>
          <w:sz w:val="18"/>
          <w:szCs w:val="18"/>
        </w:rPr>
        <w:t>Undertaking a three month internship during which tasks included:</w:t>
      </w:r>
    </w:p>
    <w:p xmlns:wp14="http://schemas.microsoft.com/office/word/2010/wordml" w:rsidRPr="00FE7012" w:rsidR="00F94BB4" w:rsidP="00F94BB4" w:rsidRDefault="00F94BB4" w14:paraId="4A981B82" wp14:textId="77777777">
      <w:pPr>
        <w:pStyle w:val="RGtextwithLINEover"/>
        <w:numPr>
          <w:ilvl w:val="0"/>
          <w:numId w:val="18"/>
        </w:numPr>
        <w:ind w:left="2127" w:hanging="239"/>
        <w:jc w:val="both"/>
        <w:rPr>
          <w:sz w:val="18"/>
          <w:szCs w:val="18"/>
        </w:rPr>
      </w:pPr>
      <w:r w:rsidRPr="00FE7012">
        <w:rPr>
          <w:bCs/>
          <w:sz w:val="18"/>
          <w:szCs w:val="18"/>
        </w:rPr>
        <w:t>Designing and building a model of industrial painting robot linked to a programmable controller serving as example for industrial programming studies, along with its full technical documentation for use and maintenance.</w:t>
      </w:r>
    </w:p>
    <w:p xmlns:wp14="http://schemas.microsoft.com/office/word/2010/wordml" w:rsidRPr="00FE7012" w:rsidR="00F94BB4" w:rsidP="00F94BB4" w:rsidRDefault="00F94BB4" w14:paraId="73064517" wp14:textId="77777777">
      <w:pPr>
        <w:pStyle w:val="RGtextwithLINEover"/>
        <w:numPr>
          <w:ilvl w:val="0"/>
          <w:numId w:val="18"/>
        </w:numPr>
        <w:ind w:left="2127" w:hanging="239"/>
        <w:jc w:val="both"/>
        <w:rPr>
          <w:rFonts w:ascii="Verdana" w:hAnsi="Verdana" w:cs="Verdana"/>
          <w:sz w:val="18"/>
          <w:szCs w:val="18"/>
        </w:rPr>
      </w:pPr>
      <w:r w:rsidRPr="00FE7012">
        <w:rPr>
          <w:sz w:val="18"/>
          <w:szCs w:val="18"/>
        </w:rPr>
        <w:t>Working in autonomy, I developed good planning and organisational skills due to tight time constraint, and good communication and integration skills.</w:t>
      </w:r>
      <w:r w:rsidRPr="00FE7012" w:rsidR="008A200A">
        <w:rPr>
          <w:sz w:val="18"/>
          <w:szCs w:val="18"/>
        </w:rPr>
        <w:t xml:space="preserve"> I also had to manage the financing of the project.</w:t>
      </w:r>
    </w:p>
    <w:p xmlns:wp14="http://schemas.microsoft.com/office/word/2010/wordml" w:rsidRPr="00FE7012" w:rsidR="00F94BB4" w:rsidP="00F94BB4" w:rsidRDefault="00F94BB4" w14:paraId="4BA0F890" wp14:textId="77777777">
      <w:pPr>
        <w:pStyle w:val="RGtextwithLINEover"/>
        <w:ind w:firstLine="13"/>
        <w:rPr>
          <w:b/>
          <w:bCs/>
          <w:sz w:val="18"/>
          <w:szCs w:val="18"/>
        </w:rPr>
      </w:pPr>
      <w:r w:rsidRPr="00FE7012">
        <w:rPr>
          <w:rFonts w:ascii="Verdana" w:hAnsi="Verdana" w:cs="Verdana"/>
          <w:sz w:val="18"/>
          <w:szCs w:val="18"/>
        </w:rPr>
        <w:t>October 2008 – March 2009:</w:t>
      </w:r>
    </w:p>
    <w:p xmlns:wp14="http://schemas.microsoft.com/office/word/2010/wordml" w:rsidRPr="00FE7012" w:rsidR="00B6413F" w:rsidP="008A200A" w:rsidRDefault="00F94BB4" w14:paraId="7D8AB916" wp14:textId="77777777">
      <w:pPr>
        <w:pStyle w:val="RGtextwithLINEover"/>
        <w:ind w:left="1453" w:firstLine="13"/>
        <w:rPr>
          <w:sz w:val="18"/>
          <w:szCs w:val="18"/>
        </w:rPr>
      </w:pPr>
      <w:r w:rsidRPr="00FE7012">
        <w:rPr>
          <w:b/>
          <w:bCs/>
          <w:sz w:val="18"/>
          <w:szCs w:val="18"/>
        </w:rPr>
        <w:t xml:space="preserve">2009 </w:t>
      </w:r>
      <w:proofErr w:type="spellStart"/>
      <w:r w:rsidRPr="00FE7012">
        <w:rPr>
          <w:b/>
          <w:bCs/>
          <w:sz w:val="18"/>
          <w:szCs w:val="18"/>
        </w:rPr>
        <w:t>Gim'Eole</w:t>
      </w:r>
      <w:proofErr w:type="spellEnd"/>
      <w:r w:rsidRPr="00FE7012">
        <w:rPr>
          <w:b/>
          <w:bCs/>
          <w:sz w:val="18"/>
          <w:szCs w:val="18"/>
        </w:rPr>
        <w:t xml:space="preserve"> national contest</w:t>
      </w:r>
      <w:r w:rsidRPr="00FE7012">
        <w:rPr>
          <w:sz w:val="18"/>
          <w:szCs w:val="18"/>
        </w:rPr>
        <w:t xml:space="preserve">: </w:t>
      </w:r>
      <w:r w:rsidRPr="00FE7012" w:rsidR="00BE3503">
        <w:rPr>
          <w:sz w:val="18"/>
          <w:szCs w:val="18"/>
        </w:rPr>
        <w:t xml:space="preserve">Within a 10 person team </w:t>
      </w:r>
      <w:r w:rsidRPr="00FE7012">
        <w:rPr>
          <w:sz w:val="18"/>
          <w:szCs w:val="18"/>
        </w:rPr>
        <w:t xml:space="preserve">I managed the development and construction of a small wind turbine presented in a </w:t>
      </w:r>
      <w:r w:rsidRPr="00FE7012" w:rsidR="00BE3503">
        <w:rPr>
          <w:sz w:val="18"/>
          <w:szCs w:val="18"/>
        </w:rPr>
        <w:t xml:space="preserve">national wind turbine contest. </w:t>
      </w:r>
    </w:p>
    <w:p xmlns:wp14="http://schemas.microsoft.com/office/word/2010/wordml" w:rsidRPr="00FE7012" w:rsidR="00F94BB4" w:rsidP="00F94BB4" w:rsidRDefault="00F94BB4" w14:paraId="34EAA30C" wp14:textId="77777777">
      <w:pPr>
        <w:pStyle w:val="RGtextwithLINEover"/>
        <w:ind w:firstLine="13"/>
        <w:rPr>
          <w:b/>
          <w:bCs/>
          <w:sz w:val="18"/>
          <w:szCs w:val="18"/>
        </w:rPr>
      </w:pPr>
      <w:r w:rsidRPr="00FE7012">
        <w:rPr>
          <w:rFonts w:ascii="Verdana" w:hAnsi="Verdana" w:cs="Verdana"/>
          <w:sz w:val="18"/>
          <w:szCs w:val="18"/>
        </w:rPr>
        <w:t>September 2008 - April 2009:</w:t>
      </w:r>
    </w:p>
    <w:p xmlns:wp14="http://schemas.microsoft.com/office/word/2010/wordml" w:rsidRPr="00FE7012" w:rsidR="00F94BB4" w:rsidP="00F94BB4" w:rsidRDefault="00F94BB4" w14:paraId="47B3D94C" wp14:textId="77777777">
      <w:pPr>
        <w:pStyle w:val="RGtextwithLINEover"/>
        <w:ind w:left="1414" w:firstLine="13"/>
        <w:jc w:val="both"/>
        <w:rPr>
          <w:bCs/>
          <w:sz w:val="18"/>
          <w:szCs w:val="18"/>
        </w:rPr>
      </w:pPr>
      <w:r w:rsidRPr="00FE7012">
        <w:rPr>
          <w:b/>
          <w:bCs/>
          <w:sz w:val="18"/>
          <w:szCs w:val="18"/>
        </w:rPr>
        <w:t xml:space="preserve">University Hall Le </w:t>
      </w:r>
      <w:proofErr w:type="spellStart"/>
      <w:r w:rsidRPr="00FE7012">
        <w:rPr>
          <w:b/>
          <w:bCs/>
          <w:sz w:val="18"/>
          <w:szCs w:val="18"/>
        </w:rPr>
        <w:t>Faron</w:t>
      </w:r>
      <w:proofErr w:type="spellEnd"/>
      <w:r w:rsidRPr="00FE7012">
        <w:rPr>
          <w:b/>
          <w:bCs/>
          <w:sz w:val="18"/>
          <w:szCs w:val="18"/>
        </w:rPr>
        <w:t xml:space="preserve">, La </w:t>
      </w:r>
      <w:proofErr w:type="spellStart"/>
      <w:r w:rsidRPr="00FE7012">
        <w:rPr>
          <w:b/>
          <w:bCs/>
          <w:sz w:val="18"/>
          <w:szCs w:val="18"/>
        </w:rPr>
        <w:t>Garde</w:t>
      </w:r>
      <w:proofErr w:type="spellEnd"/>
      <w:r w:rsidRPr="00FE7012">
        <w:rPr>
          <w:b/>
          <w:bCs/>
          <w:sz w:val="18"/>
          <w:szCs w:val="18"/>
        </w:rPr>
        <w:t>, France</w:t>
      </w:r>
      <w:r w:rsidRPr="00FE7012">
        <w:rPr>
          <w:bCs/>
          <w:sz w:val="18"/>
          <w:szCs w:val="18"/>
        </w:rPr>
        <w:t>: president of the committee of the residents</w:t>
      </w:r>
    </w:p>
    <w:p xmlns:wp14="http://schemas.microsoft.com/office/word/2010/wordml" w:rsidRPr="00FE7012" w:rsidR="001F7822" w:rsidP="001F7822" w:rsidRDefault="001F7822" w14:paraId="22BEE77A" wp14:textId="77777777">
      <w:pPr>
        <w:pStyle w:val="RGtextwithLINEover"/>
        <w:numPr>
          <w:ilvl w:val="0"/>
          <w:numId w:val="19"/>
        </w:numPr>
        <w:ind w:left="2127" w:hanging="239"/>
        <w:jc w:val="both"/>
        <w:rPr>
          <w:rFonts w:ascii="Verdana" w:hAnsi="Verdana" w:cs="Verdana"/>
          <w:sz w:val="18"/>
          <w:szCs w:val="18"/>
        </w:rPr>
      </w:pPr>
      <w:r w:rsidRPr="00FE7012">
        <w:rPr>
          <w:sz w:val="18"/>
          <w:szCs w:val="18"/>
        </w:rPr>
        <w:t>Or</w:t>
      </w:r>
      <w:r w:rsidRPr="00FE7012" w:rsidR="00B048A7">
        <w:rPr>
          <w:sz w:val="18"/>
          <w:szCs w:val="18"/>
        </w:rPr>
        <w:t>ganising social events for the residents</w:t>
      </w:r>
      <w:r w:rsidRPr="00FE7012" w:rsidR="00CD0B98">
        <w:rPr>
          <w:sz w:val="18"/>
          <w:szCs w:val="18"/>
        </w:rPr>
        <w:t xml:space="preserve"> of</w:t>
      </w:r>
      <w:r w:rsidRPr="00FE7012">
        <w:rPr>
          <w:sz w:val="18"/>
          <w:szCs w:val="18"/>
        </w:rPr>
        <w:t xml:space="preserve"> two university halls, management of the budget of the committee, liaising between tenants and hall management team.</w:t>
      </w:r>
    </w:p>
    <w:p xmlns:wp14="http://schemas.microsoft.com/office/word/2010/wordml" w:rsidRPr="00FE7012" w:rsidR="00F94BB4" w:rsidP="00F94BB4" w:rsidRDefault="00F94BB4" w14:paraId="31BF0F45" wp14:textId="77777777">
      <w:pPr>
        <w:pStyle w:val="RGtextwithLINEover"/>
        <w:numPr>
          <w:ilvl w:val="0"/>
          <w:numId w:val="19"/>
        </w:numPr>
        <w:ind w:left="2127" w:hanging="239"/>
        <w:jc w:val="both"/>
        <w:rPr>
          <w:sz w:val="18"/>
          <w:szCs w:val="18"/>
        </w:rPr>
      </w:pPr>
      <w:r w:rsidRPr="00FE7012">
        <w:rPr>
          <w:sz w:val="18"/>
          <w:szCs w:val="18"/>
        </w:rPr>
        <w:t>Elected to represent</w:t>
      </w:r>
      <w:r w:rsidRPr="00FE7012" w:rsidR="00464D48">
        <w:rPr>
          <w:sz w:val="18"/>
          <w:szCs w:val="18"/>
        </w:rPr>
        <w:t xml:space="preserve"> 300 residents from one of the two</w:t>
      </w:r>
      <w:r w:rsidRPr="00FE7012">
        <w:rPr>
          <w:sz w:val="18"/>
          <w:szCs w:val="18"/>
        </w:rPr>
        <w:t xml:space="preserve"> on campus residences.</w:t>
      </w:r>
    </w:p>
    <w:p xmlns:wp14="http://schemas.microsoft.com/office/word/2010/wordml" w:rsidRPr="00FE7012" w:rsidR="00F94BB4" w:rsidP="00F94BB4" w:rsidRDefault="00F94BB4" w14:paraId="059E64DB" wp14:textId="77777777">
      <w:pPr>
        <w:pStyle w:val="RGtextwithLINEover"/>
        <w:ind w:left="13" w:firstLine="13"/>
        <w:rPr>
          <w:b/>
          <w:bCs/>
          <w:sz w:val="18"/>
          <w:szCs w:val="18"/>
        </w:rPr>
      </w:pPr>
      <w:r w:rsidRPr="00FE7012">
        <w:rPr>
          <w:rFonts w:ascii="Verdana" w:hAnsi="Verdana" w:cs="Verdana"/>
          <w:sz w:val="18"/>
          <w:szCs w:val="18"/>
        </w:rPr>
        <w:t>December 2007 - April 2009:</w:t>
      </w:r>
    </w:p>
    <w:p xmlns:wp14="http://schemas.microsoft.com/office/word/2010/wordml" w:rsidRPr="00FE7012" w:rsidR="00F94BB4" w:rsidP="00F94BB4" w:rsidRDefault="00F94BB4" w14:paraId="05736D7D" wp14:textId="77777777">
      <w:pPr>
        <w:pStyle w:val="RGtextwithLINEover"/>
        <w:ind w:left="1414"/>
        <w:rPr>
          <w:sz w:val="18"/>
          <w:szCs w:val="18"/>
        </w:rPr>
      </w:pPr>
      <w:proofErr w:type="spellStart"/>
      <w:r w:rsidRPr="00FE7012">
        <w:rPr>
          <w:b/>
          <w:bCs/>
          <w:sz w:val="18"/>
          <w:szCs w:val="18"/>
        </w:rPr>
        <w:t>Université</w:t>
      </w:r>
      <w:proofErr w:type="spellEnd"/>
      <w:r w:rsidRPr="00FE7012">
        <w:rPr>
          <w:b/>
          <w:bCs/>
          <w:sz w:val="18"/>
          <w:szCs w:val="18"/>
        </w:rPr>
        <w:t xml:space="preserve"> du </w:t>
      </w:r>
      <w:proofErr w:type="spellStart"/>
      <w:r w:rsidRPr="00FE7012">
        <w:rPr>
          <w:b/>
          <w:bCs/>
          <w:sz w:val="18"/>
          <w:szCs w:val="18"/>
        </w:rPr>
        <w:t>Sud</w:t>
      </w:r>
      <w:proofErr w:type="spellEnd"/>
      <w:r w:rsidRPr="00FE7012">
        <w:rPr>
          <w:b/>
          <w:bCs/>
          <w:sz w:val="18"/>
          <w:szCs w:val="18"/>
        </w:rPr>
        <w:t xml:space="preserve"> Toulon </w:t>
      </w:r>
      <w:proofErr w:type="spellStart"/>
      <w:r w:rsidRPr="00FE7012">
        <w:rPr>
          <w:b/>
          <w:bCs/>
          <w:sz w:val="18"/>
          <w:szCs w:val="18"/>
        </w:rPr>
        <w:t>Var</w:t>
      </w:r>
      <w:proofErr w:type="spellEnd"/>
      <w:r w:rsidRPr="00FE7012">
        <w:rPr>
          <w:b/>
          <w:bCs/>
          <w:sz w:val="18"/>
          <w:szCs w:val="18"/>
        </w:rPr>
        <w:t xml:space="preserve">, La </w:t>
      </w:r>
      <w:proofErr w:type="spellStart"/>
      <w:r w:rsidRPr="00FE7012">
        <w:rPr>
          <w:b/>
          <w:bCs/>
          <w:sz w:val="18"/>
          <w:szCs w:val="18"/>
        </w:rPr>
        <w:t>Garde</w:t>
      </w:r>
      <w:proofErr w:type="spellEnd"/>
      <w:r w:rsidRPr="00FE7012">
        <w:rPr>
          <w:b/>
          <w:bCs/>
          <w:sz w:val="18"/>
          <w:szCs w:val="18"/>
        </w:rPr>
        <w:t>, France</w:t>
      </w:r>
      <w:r w:rsidRPr="00FE7012">
        <w:rPr>
          <w:sz w:val="18"/>
          <w:szCs w:val="18"/>
        </w:rPr>
        <w:t>: Member of the association Welcome whose purpose is to welcome foreign students and help them with administration papers.</w:t>
      </w:r>
    </w:p>
    <w:p xmlns:wp14="http://schemas.microsoft.com/office/word/2010/wordml" w:rsidRPr="00FE7012" w:rsidR="00F94BB4" w:rsidP="00F94BB4" w:rsidRDefault="00F94BB4" w14:paraId="71DE9854" wp14:textId="77777777">
      <w:pPr>
        <w:pStyle w:val="RGtextwithLINEover"/>
        <w:rPr>
          <w:b/>
          <w:bCs/>
          <w:sz w:val="18"/>
          <w:szCs w:val="18"/>
        </w:rPr>
      </w:pPr>
      <w:r w:rsidRPr="00FE7012">
        <w:rPr>
          <w:rFonts w:ascii="Verdana" w:hAnsi="Verdana" w:cs="Verdana"/>
          <w:sz w:val="18"/>
          <w:szCs w:val="18"/>
        </w:rPr>
        <w:t>October 2006 - June 2007:</w:t>
      </w:r>
    </w:p>
    <w:p xmlns:wp14="http://schemas.microsoft.com/office/word/2010/wordml" w:rsidRPr="00FE7012" w:rsidR="00F94BB4" w:rsidP="00F94BB4" w:rsidRDefault="00F94BB4" w14:paraId="70B44026" wp14:textId="77777777">
      <w:pPr>
        <w:pStyle w:val="RGtextwithLINEover"/>
        <w:ind w:left="1414"/>
        <w:rPr>
          <w:sz w:val="18"/>
          <w:szCs w:val="18"/>
        </w:rPr>
      </w:pPr>
      <w:proofErr w:type="spellStart"/>
      <w:r w:rsidRPr="00FE7012">
        <w:rPr>
          <w:b/>
          <w:bCs/>
          <w:sz w:val="18"/>
          <w:szCs w:val="18"/>
        </w:rPr>
        <w:t>Raynouard</w:t>
      </w:r>
      <w:proofErr w:type="spellEnd"/>
      <w:r w:rsidRPr="00FE7012">
        <w:rPr>
          <w:b/>
          <w:bCs/>
          <w:sz w:val="18"/>
          <w:szCs w:val="18"/>
        </w:rPr>
        <w:t xml:space="preserve"> high school with </w:t>
      </w:r>
      <w:proofErr w:type="spellStart"/>
      <w:r w:rsidRPr="00FE7012">
        <w:rPr>
          <w:b/>
          <w:bCs/>
          <w:sz w:val="18"/>
          <w:szCs w:val="18"/>
        </w:rPr>
        <w:t>Brignoles</w:t>
      </w:r>
      <w:proofErr w:type="spellEnd"/>
      <w:r w:rsidRPr="00FE7012">
        <w:rPr>
          <w:b/>
          <w:bCs/>
          <w:sz w:val="18"/>
          <w:szCs w:val="18"/>
        </w:rPr>
        <w:t xml:space="preserve"> Rotary club, France</w:t>
      </w:r>
      <w:r w:rsidRPr="00FE7012">
        <w:rPr>
          <w:sz w:val="18"/>
          <w:szCs w:val="18"/>
        </w:rPr>
        <w:t>: Creating and built a water pump to be installed in Third World countries.</w:t>
      </w:r>
    </w:p>
    <w:p xmlns:wp14="http://schemas.microsoft.com/office/word/2010/wordml" w:rsidRPr="00FE7012" w:rsidR="005C575F" w:rsidRDefault="005C575F" w14:paraId="07DEE553" wp14:textId="77777777">
      <w:pPr>
        <w:pStyle w:val="RGtextwithLINEover"/>
        <w:pBdr>
          <w:top w:val="single" w:color="000000" w:sz="20" w:space="0"/>
        </w:pBdr>
        <w:rPr>
          <w:rFonts w:ascii="Verdana" w:hAnsi="Verdana" w:cs="Verdana"/>
          <w:sz w:val="18"/>
          <w:szCs w:val="18"/>
        </w:rPr>
      </w:pPr>
      <w:r w:rsidRPr="00FE7012">
        <w:rPr>
          <w:rFonts w:ascii="Verdana" w:hAnsi="Verdana" w:cs="Verdana"/>
          <w:sz w:val="18"/>
          <w:szCs w:val="18"/>
          <w:u w:val="single"/>
        </w:rPr>
        <w:t>EDUCATION</w:t>
      </w:r>
    </w:p>
    <w:p xmlns:wp14="http://schemas.microsoft.com/office/word/2010/wordml" w:rsidRPr="00FE7012" w:rsidR="005C575F" w:rsidRDefault="005C575F" w14:paraId="7B4071CA" wp14:textId="77777777">
      <w:pPr>
        <w:pStyle w:val="RGtextwithLINEover"/>
        <w:pBdr>
          <w:top w:val="single" w:color="000000" w:sz="20" w:space="0"/>
        </w:pBdr>
        <w:rPr>
          <w:b/>
          <w:bCs/>
          <w:sz w:val="18"/>
          <w:szCs w:val="18"/>
        </w:rPr>
      </w:pPr>
      <w:r w:rsidRPr="00FE7012">
        <w:rPr>
          <w:rFonts w:ascii="Verdana" w:hAnsi="Verdana" w:cs="Verdana"/>
          <w:sz w:val="18"/>
          <w:szCs w:val="18"/>
        </w:rPr>
        <w:t xml:space="preserve">September 2009 </w:t>
      </w:r>
      <w:r w:rsidRPr="00FE7012" w:rsidR="005B6FE6">
        <w:rPr>
          <w:rFonts w:ascii="Verdana" w:hAnsi="Verdana" w:cs="Verdana"/>
          <w:sz w:val="18"/>
          <w:szCs w:val="18"/>
        </w:rPr>
        <w:t>–</w:t>
      </w:r>
      <w:r w:rsidRPr="00FE7012">
        <w:rPr>
          <w:rFonts w:ascii="Verdana" w:hAnsi="Verdana" w:cs="Verdana"/>
          <w:sz w:val="18"/>
          <w:szCs w:val="18"/>
        </w:rPr>
        <w:t xml:space="preserve"> </w:t>
      </w:r>
      <w:r w:rsidRPr="00FE7012" w:rsidR="005B6FE6">
        <w:rPr>
          <w:rFonts w:ascii="Verdana" w:hAnsi="Verdana" w:cs="Verdana"/>
          <w:sz w:val="18"/>
          <w:szCs w:val="18"/>
        </w:rPr>
        <w:t>June 2011</w:t>
      </w:r>
      <w:r w:rsidRPr="00FE7012">
        <w:rPr>
          <w:rFonts w:ascii="Verdana" w:hAnsi="Verdana" w:cs="Verdana"/>
          <w:sz w:val="18"/>
          <w:szCs w:val="18"/>
        </w:rPr>
        <w:t>:</w:t>
      </w:r>
    </w:p>
    <w:p xmlns:wp14="http://schemas.microsoft.com/office/word/2010/wordml" w:rsidRPr="00FE7012" w:rsidR="005C575F" w:rsidRDefault="005C575F" w14:paraId="25D917F3" wp14:textId="77777777">
      <w:pPr>
        <w:pStyle w:val="RGtextwithLINEover"/>
        <w:pBdr>
          <w:top w:val="single" w:color="000000" w:sz="20" w:space="0"/>
        </w:pBdr>
        <w:spacing w:after="0"/>
        <w:ind w:firstLine="1401"/>
        <w:rPr>
          <w:b/>
          <w:bCs/>
          <w:sz w:val="18"/>
          <w:szCs w:val="18"/>
        </w:rPr>
      </w:pPr>
      <w:r w:rsidRPr="00FE7012">
        <w:rPr>
          <w:b/>
          <w:bCs/>
          <w:sz w:val="18"/>
          <w:szCs w:val="18"/>
        </w:rPr>
        <w:t>Heriot-Watt University, Edinburgh</w:t>
      </w:r>
    </w:p>
    <w:p xmlns:wp14="http://schemas.microsoft.com/office/word/2010/wordml" w:rsidRPr="00FE7012" w:rsidR="005C575F" w:rsidRDefault="005C575F" w14:paraId="2EC99E7B" wp14:textId="77777777">
      <w:pPr>
        <w:pStyle w:val="RGtextwithLINEover"/>
        <w:pBdr>
          <w:top w:val="single" w:color="000000" w:sz="20" w:space="0"/>
        </w:pBdr>
        <w:spacing w:after="113"/>
        <w:ind w:firstLine="1414"/>
        <w:rPr>
          <w:sz w:val="18"/>
          <w:szCs w:val="18"/>
        </w:rPr>
      </w:pPr>
      <w:r w:rsidRPr="00FE7012">
        <w:rPr>
          <w:b/>
          <w:bCs/>
          <w:sz w:val="18"/>
          <w:szCs w:val="18"/>
        </w:rPr>
        <w:t>1</w:t>
      </w:r>
      <w:r w:rsidRPr="00FE7012">
        <w:rPr>
          <w:b/>
          <w:bCs/>
          <w:sz w:val="18"/>
          <w:szCs w:val="18"/>
          <w:vertAlign w:val="superscript"/>
        </w:rPr>
        <w:t>st</w:t>
      </w:r>
      <w:r w:rsidRPr="00FE7012">
        <w:rPr>
          <w:b/>
          <w:bCs/>
          <w:sz w:val="18"/>
          <w:szCs w:val="18"/>
        </w:rPr>
        <w:t xml:space="preserve"> class BEng Mechanical (Automotive) Engineering</w:t>
      </w:r>
    </w:p>
    <w:p xmlns:wp14="http://schemas.microsoft.com/office/word/2010/wordml" w:rsidRPr="00FE7012" w:rsidR="005C575F" w:rsidP="00CA7E16" w:rsidRDefault="005C575F" w14:paraId="24ED50C4" wp14:textId="77777777">
      <w:pPr>
        <w:pStyle w:val="RGtextwithLINEover"/>
        <w:spacing w:after="113"/>
        <w:ind w:left="1414"/>
        <w:jc w:val="both"/>
        <w:rPr>
          <w:sz w:val="18"/>
          <w:szCs w:val="18"/>
          <w:u w:val="single"/>
        </w:rPr>
      </w:pPr>
      <w:r w:rsidRPr="00FE7012">
        <w:rPr>
          <w:sz w:val="18"/>
          <w:szCs w:val="18"/>
        </w:rPr>
        <w:t>Core modules provide deep knowledge in engineering and project management. Direct entry in third year was offered to me after successfully completing a two year degree in France.</w:t>
      </w:r>
    </w:p>
    <w:p xmlns:wp14="http://schemas.microsoft.com/office/word/2010/wordml" w:rsidRPr="00FE7012" w:rsidR="005C575F" w:rsidRDefault="005C575F" w14:paraId="414CCC4C" wp14:textId="77777777">
      <w:pPr>
        <w:pStyle w:val="RGtextwithLINEover"/>
        <w:spacing w:after="113"/>
        <w:ind w:left="1401"/>
        <w:rPr>
          <w:sz w:val="18"/>
          <w:szCs w:val="18"/>
        </w:rPr>
      </w:pPr>
      <w:r w:rsidRPr="00FE7012">
        <w:rPr>
          <w:sz w:val="18"/>
          <w:szCs w:val="18"/>
          <w:u w:val="single"/>
        </w:rPr>
        <w:t>Final year:</w:t>
      </w:r>
    </w:p>
    <w:p xmlns:wp14="http://schemas.microsoft.com/office/word/2010/wordml" w:rsidRPr="00FE7012" w:rsidR="00E1361A" w:rsidP="00E1361A" w:rsidRDefault="00E1361A" w14:paraId="28411B58" wp14:textId="77777777">
      <w:pPr>
        <w:pStyle w:val="RGtextwithLINEover"/>
        <w:numPr>
          <w:ilvl w:val="0"/>
          <w:numId w:val="14"/>
        </w:numPr>
        <w:spacing w:after="113"/>
        <w:ind w:left="1985" w:hanging="284"/>
        <w:jc w:val="both"/>
        <w:rPr>
          <w:sz w:val="18"/>
          <w:szCs w:val="18"/>
        </w:rPr>
      </w:pPr>
      <w:r w:rsidRPr="00FE7012">
        <w:rPr>
          <w:sz w:val="18"/>
          <w:szCs w:val="18"/>
        </w:rPr>
        <w:t>Experience gained through hands on group or individual projects</w:t>
      </w:r>
      <w:r w:rsidRPr="00FE7012" w:rsidR="00D94166">
        <w:rPr>
          <w:sz w:val="18"/>
          <w:szCs w:val="18"/>
        </w:rPr>
        <w:t xml:space="preserve"> for industrial client</w:t>
      </w:r>
      <w:r w:rsidRPr="00FE7012">
        <w:rPr>
          <w:sz w:val="18"/>
          <w:szCs w:val="18"/>
        </w:rPr>
        <w:t xml:space="preserve">, including process analysis and improvement for </w:t>
      </w:r>
      <w:proofErr w:type="spellStart"/>
      <w:r w:rsidRPr="00FE7012">
        <w:rPr>
          <w:sz w:val="18"/>
          <w:szCs w:val="18"/>
        </w:rPr>
        <w:t>Macphie</w:t>
      </w:r>
      <w:proofErr w:type="spellEnd"/>
      <w:r w:rsidRPr="00FE7012">
        <w:rPr>
          <w:sz w:val="18"/>
          <w:szCs w:val="18"/>
        </w:rPr>
        <w:t xml:space="preserve"> of </w:t>
      </w:r>
      <w:proofErr w:type="spellStart"/>
      <w:r w:rsidRPr="00FE7012">
        <w:rPr>
          <w:sz w:val="18"/>
          <w:szCs w:val="18"/>
        </w:rPr>
        <w:t>Glenbervie</w:t>
      </w:r>
      <w:proofErr w:type="spellEnd"/>
      <w:r w:rsidRPr="00FE7012">
        <w:rPr>
          <w:sz w:val="18"/>
          <w:szCs w:val="18"/>
        </w:rPr>
        <w:t>.</w:t>
      </w:r>
    </w:p>
    <w:p xmlns:wp14="http://schemas.microsoft.com/office/word/2010/wordml" w:rsidRPr="00FE7012" w:rsidR="00FE5975" w:rsidP="00E1361A" w:rsidRDefault="00FE5975" w14:paraId="7CA04F91" wp14:textId="77777777">
      <w:pPr>
        <w:pStyle w:val="RGtextwithLINEover"/>
        <w:numPr>
          <w:ilvl w:val="0"/>
          <w:numId w:val="14"/>
        </w:numPr>
        <w:spacing w:after="113"/>
        <w:ind w:left="1985" w:hanging="284"/>
        <w:jc w:val="both"/>
        <w:rPr>
          <w:sz w:val="18"/>
          <w:szCs w:val="18"/>
        </w:rPr>
      </w:pPr>
      <w:r w:rsidRPr="00FE7012">
        <w:rPr>
          <w:sz w:val="18"/>
          <w:szCs w:val="18"/>
        </w:rPr>
        <w:t xml:space="preserve">Projects required frequent liaising with external and internal clients to understand their needs and provide </w:t>
      </w:r>
      <w:r w:rsidRPr="00FE7012" w:rsidR="00FF2921">
        <w:rPr>
          <w:sz w:val="18"/>
          <w:szCs w:val="18"/>
        </w:rPr>
        <w:t xml:space="preserve">the </w:t>
      </w:r>
      <w:r w:rsidRPr="00FE7012">
        <w:rPr>
          <w:sz w:val="18"/>
          <w:szCs w:val="18"/>
        </w:rPr>
        <w:t>best solution.</w:t>
      </w:r>
    </w:p>
    <w:p xmlns:wp14="http://schemas.microsoft.com/office/word/2010/wordml" w:rsidRPr="00FE7012" w:rsidR="005C575F" w:rsidRDefault="005C575F" w14:paraId="17BCEEB7" wp14:textId="77777777">
      <w:pPr>
        <w:pStyle w:val="RGtextwithLINEover"/>
        <w:spacing w:after="113"/>
        <w:ind w:left="1414"/>
        <w:rPr>
          <w:sz w:val="18"/>
          <w:szCs w:val="18"/>
        </w:rPr>
      </w:pPr>
      <w:r w:rsidRPr="00FE7012">
        <w:rPr>
          <w:sz w:val="18"/>
          <w:szCs w:val="18"/>
          <w:u w:val="single"/>
        </w:rPr>
        <w:t>Third year:</w:t>
      </w:r>
      <w:r w:rsidRPr="00FE7012">
        <w:rPr>
          <w:rFonts w:ascii="Verdana" w:hAnsi="Verdana" w:cs="Verdana"/>
          <w:sz w:val="18"/>
          <w:szCs w:val="18"/>
        </w:rPr>
        <w:t xml:space="preserve"> </w:t>
      </w:r>
    </w:p>
    <w:p xmlns:wp14="http://schemas.microsoft.com/office/word/2010/wordml" w:rsidRPr="00FE7012" w:rsidR="005C575F" w:rsidP="00E1361A" w:rsidRDefault="005C575F" w14:paraId="51DBC6F7" wp14:textId="77777777">
      <w:pPr>
        <w:pStyle w:val="RGtextwithLINEover"/>
        <w:numPr>
          <w:ilvl w:val="0"/>
          <w:numId w:val="15"/>
        </w:numPr>
        <w:spacing w:after="113"/>
        <w:ind w:left="1985" w:hanging="284"/>
        <w:jc w:val="both"/>
        <w:rPr>
          <w:sz w:val="18"/>
          <w:szCs w:val="18"/>
        </w:rPr>
      </w:pPr>
      <w:r w:rsidRPr="00FE7012">
        <w:rPr>
          <w:sz w:val="18"/>
          <w:szCs w:val="18"/>
        </w:rPr>
        <w:t>Core modules cover main engineering subjects, such dynamics, thermodynamics, automotive technologies, mechanics of materials, design and manufacture methods.</w:t>
      </w:r>
    </w:p>
    <w:p xmlns:wp14="http://schemas.microsoft.com/office/word/2010/wordml" w:rsidRPr="00FE7012" w:rsidR="005C575F" w:rsidP="00E1361A" w:rsidRDefault="00D94166" w14:paraId="0F83906B" wp14:textId="77777777">
      <w:pPr>
        <w:pStyle w:val="RGtextwithLINEover"/>
        <w:numPr>
          <w:ilvl w:val="0"/>
          <w:numId w:val="15"/>
        </w:numPr>
        <w:spacing w:after="113"/>
        <w:ind w:left="1985" w:hanging="284"/>
        <w:rPr>
          <w:rFonts w:ascii="Verdana" w:hAnsi="Verdana" w:cs="Verdana"/>
          <w:sz w:val="18"/>
          <w:szCs w:val="18"/>
        </w:rPr>
      </w:pPr>
      <w:r w:rsidRPr="00FE7012">
        <w:rPr>
          <w:sz w:val="18"/>
          <w:szCs w:val="18"/>
        </w:rPr>
        <w:t>M</w:t>
      </w:r>
      <w:r w:rsidRPr="00FE7012" w:rsidR="005C575F">
        <w:rPr>
          <w:sz w:val="18"/>
          <w:szCs w:val="18"/>
        </w:rPr>
        <w:t xml:space="preserve">odules include Business </w:t>
      </w:r>
      <w:r w:rsidRPr="00FE7012">
        <w:rPr>
          <w:sz w:val="18"/>
          <w:szCs w:val="18"/>
        </w:rPr>
        <w:t xml:space="preserve">studies </w:t>
      </w:r>
      <w:r w:rsidRPr="00FE7012" w:rsidR="005C575F">
        <w:rPr>
          <w:sz w:val="18"/>
          <w:szCs w:val="18"/>
        </w:rPr>
        <w:t>and economics applied to industrial sector.</w:t>
      </w:r>
    </w:p>
    <w:p xmlns:wp14="http://schemas.microsoft.com/office/word/2010/wordml" w:rsidRPr="00FE7012" w:rsidR="005C575F" w:rsidRDefault="005C575F" w14:paraId="2BD56D15" wp14:textId="77777777">
      <w:pPr>
        <w:pStyle w:val="RGtextwithLINEover"/>
        <w:ind w:firstLine="13"/>
        <w:rPr>
          <w:b/>
          <w:bCs/>
          <w:sz w:val="18"/>
          <w:szCs w:val="18"/>
        </w:rPr>
      </w:pPr>
      <w:r w:rsidRPr="00FE7012">
        <w:rPr>
          <w:rFonts w:ascii="Verdana" w:hAnsi="Verdana" w:cs="Verdana"/>
          <w:sz w:val="18"/>
          <w:szCs w:val="18"/>
        </w:rPr>
        <w:t xml:space="preserve">September 2007- June 2009: </w:t>
      </w:r>
    </w:p>
    <w:p xmlns:wp14="http://schemas.microsoft.com/office/word/2010/wordml" w:rsidRPr="00FE7012" w:rsidR="005C575F" w:rsidRDefault="005C575F" w14:paraId="384FE2F4" wp14:textId="77777777">
      <w:pPr>
        <w:pStyle w:val="RGtextwithLINEover"/>
        <w:spacing w:after="0"/>
        <w:ind w:firstLine="1414"/>
        <w:rPr>
          <w:b/>
          <w:bCs/>
          <w:sz w:val="18"/>
          <w:szCs w:val="18"/>
        </w:rPr>
      </w:pPr>
      <w:proofErr w:type="spellStart"/>
      <w:r w:rsidRPr="00FE7012">
        <w:rPr>
          <w:b/>
          <w:bCs/>
          <w:sz w:val="18"/>
          <w:szCs w:val="18"/>
        </w:rPr>
        <w:t>Université</w:t>
      </w:r>
      <w:proofErr w:type="spellEnd"/>
      <w:r w:rsidRPr="00FE7012">
        <w:rPr>
          <w:b/>
          <w:bCs/>
          <w:sz w:val="18"/>
          <w:szCs w:val="18"/>
        </w:rPr>
        <w:t xml:space="preserve"> du </w:t>
      </w:r>
      <w:proofErr w:type="spellStart"/>
      <w:r w:rsidRPr="00FE7012">
        <w:rPr>
          <w:b/>
          <w:bCs/>
          <w:sz w:val="18"/>
          <w:szCs w:val="18"/>
        </w:rPr>
        <w:t>Sud</w:t>
      </w:r>
      <w:proofErr w:type="spellEnd"/>
      <w:r w:rsidRPr="00FE7012">
        <w:rPr>
          <w:b/>
          <w:bCs/>
          <w:sz w:val="18"/>
          <w:szCs w:val="18"/>
        </w:rPr>
        <w:t xml:space="preserve"> Toulon </w:t>
      </w:r>
      <w:proofErr w:type="spellStart"/>
      <w:r w:rsidRPr="00FE7012">
        <w:rPr>
          <w:b/>
          <w:bCs/>
          <w:sz w:val="18"/>
          <w:szCs w:val="18"/>
        </w:rPr>
        <w:t>Var</w:t>
      </w:r>
      <w:proofErr w:type="spellEnd"/>
      <w:r w:rsidRPr="00FE7012">
        <w:rPr>
          <w:b/>
          <w:bCs/>
          <w:sz w:val="18"/>
          <w:szCs w:val="18"/>
        </w:rPr>
        <w:t xml:space="preserve">, La </w:t>
      </w:r>
      <w:proofErr w:type="spellStart"/>
      <w:r w:rsidRPr="00FE7012">
        <w:rPr>
          <w:b/>
          <w:bCs/>
          <w:sz w:val="18"/>
          <w:szCs w:val="18"/>
        </w:rPr>
        <w:t>Garde</w:t>
      </w:r>
      <w:proofErr w:type="spellEnd"/>
      <w:r w:rsidRPr="00FE7012">
        <w:rPr>
          <w:b/>
          <w:bCs/>
          <w:sz w:val="18"/>
          <w:szCs w:val="18"/>
        </w:rPr>
        <w:t>, France</w:t>
      </w:r>
    </w:p>
    <w:p xmlns:wp14="http://schemas.microsoft.com/office/word/2010/wordml" w:rsidRPr="00FE7012" w:rsidR="005C575F" w:rsidRDefault="005C575F" w14:paraId="6BDC4ECE" wp14:textId="77777777">
      <w:pPr>
        <w:pStyle w:val="RGtextwithLINEover"/>
        <w:spacing w:after="113"/>
        <w:ind w:firstLine="1427"/>
        <w:rPr>
          <w:bCs/>
          <w:sz w:val="18"/>
          <w:szCs w:val="18"/>
        </w:rPr>
      </w:pPr>
      <w:r w:rsidRPr="00FE7012">
        <w:rPr>
          <w:b/>
          <w:bCs/>
          <w:sz w:val="18"/>
          <w:szCs w:val="18"/>
        </w:rPr>
        <w:t>DUT GIM, equivalent of HND in Industrial Maintenance</w:t>
      </w:r>
    </w:p>
    <w:p xmlns:wp14="http://schemas.microsoft.com/office/word/2010/wordml" w:rsidRPr="00FE7012" w:rsidR="005C575F" w:rsidP="00CA7E16" w:rsidRDefault="005C575F" w14:paraId="401A54DA" wp14:textId="77777777">
      <w:pPr>
        <w:pStyle w:val="RGtextwithLINEover"/>
        <w:spacing w:after="113"/>
        <w:ind w:left="1418"/>
        <w:jc w:val="both"/>
        <w:rPr>
          <w:sz w:val="18"/>
          <w:szCs w:val="18"/>
        </w:rPr>
      </w:pPr>
      <w:r w:rsidRPr="00FE7012">
        <w:rPr>
          <w:bCs/>
          <w:sz w:val="18"/>
          <w:szCs w:val="18"/>
        </w:rPr>
        <w:t xml:space="preserve">A multi technical degree providing solid basics in mechanics, hydraulics, electrical networks and </w:t>
      </w:r>
      <w:r w:rsidRPr="00FE7012" w:rsidR="00434D1E">
        <w:rPr>
          <w:bCs/>
          <w:sz w:val="18"/>
          <w:szCs w:val="18"/>
        </w:rPr>
        <w:t>equipment</w:t>
      </w:r>
      <w:r w:rsidRPr="00FE7012">
        <w:rPr>
          <w:bCs/>
          <w:sz w:val="18"/>
          <w:szCs w:val="18"/>
        </w:rPr>
        <w:t>, project management.</w:t>
      </w:r>
    </w:p>
    <w:p xmlns:wp14="http://schemas.microsoft.com/office/word/2010/wordml" w:rsidRPr="00FE7012" w:rsidR="005C575F" w:rsidP="00E1361A" w:rsidRDefault="005C575F" w14:paraId="0615C8A7" wp14:textId="77777777">
      <w:pPr>
        <w:pStyle w:val="RGtextwithLINEover"/>
        <w:numPr>
          <w:ilvl w:val="0"/>
          <w:numId w:val="16"/>
        </w:numPr>
        <w:spacing w:after="113"/>
        <w:ind w:left="1985" w:hanging="295"/>
        <w:jc w:val="both"/>
        <w:rPr>
          <w:bCs/>
          <w:sz w:val="18"/>
          <w:szCs w:val="18"/>
        </w:rPr>
      </w:pPr>
      <w:r w:rsidRPr="00FE7012">
        <w:rPr>
          <w:sz w:val="18"/>
          <w:szCs w:val="18"/>
        </w:rPr>
        <w:t>Core modules orientated to developing skills in devices and processes analysis and maintenance. Weekly workshop sessions to develop practical ability.</w:t>
      </w:r>
    </w:p>
    <w:p xmlns:wp14="http://schemas.microsoft.com/office/word/2010/wordml" w:rsidRPr="00FE7012" w:rsidR="005C575F" w:rsidP="00E1361A" w:rsidRDefault="005C575F" w14:paraId="0EDB2FE7" wp14:textId="77777777">
      <w:pPr>
        <w:pStyle w:val="RGtextwithLINEover"/>
        <w:numPr>
          <w:ilvl w:val="0"/>
          <w:numId w:val="16"/>
        </w:numPr>
        <w:spacing w:after="113"/>
        <w:ind w:left="1985" w:hanging="295"/>
        <w:jc w:val="both"/>
        <w:rPr>
          <w:rFonts w:ascii="Verdana" w:hAnsi="Verdana" w:cs="Verdana"/>
          <w:sz w:val="18"/>
          <w:szCs w:val="18"/>
        </w:rPr>
      </w:pPr>
      <w:r w:rsidRPr="00FE7012">
        <w:rPr>
          <w:bCs/>
          <w:sz w:val="18"/>
          <w:szCs w:val="18"/>
        </w:rPr>
        <w:t>Three month industrial internship undertaken at the end of the 2</w:t>
      </w:r>
      <w:r w:rsidRPr="00FE7012">
        <w:rPr>
          <w:bCs/>
          <w:sz w:val="18"/>
          <w:szCs w:val="18"/>
          <w:vertAlign w:val="superscript"/>
        </w:rPr>
        <w:t>nd</w:t>
      </w:r>
      <w:r w:rsidRPr="00FE7012">
        <w:rPr>
          <w:bCs/>
          <w:sz w:val="18"/>
          <w:szCs w:val="18"/>
        </w:rPr>
        <w:t xml:space="preserve"> year at the Institute of Technology of Cambodia in Phnom Penh.</w:t>
      </w:r>
    </w:p>
    <w:p xmlns:wp14="http://schemas.microsoft.com/office/word/2010/wordml" w:rsidRPr="00FE7012" w:rsidR="005C575F" w:rsidRDefault="005C575F" w14:paraId="7E5C0264" wp14:textId="77777777">
      <w:pPr>
        <w:pStyle w:val="RGtextwithLINEover"/>
        <w:ind w:firstLine="13"/>
        <w:rPr>
          <w:b/>
          <w:bCs/>
          <w:sz w:val="18"/>
          <w:szCs w:val="18"/>
        </w:rPr>
      </w:pPr>
      <w:r w:rsidRPr="00FE7012">
        <w:rPr>
          <w:rFonts w:ascii="Verdana" w:hAnsi="Verdana" w:cs="Verdana"/>
          <w:sz w:val="18"/>
          <w:szCs w:val="18"/>
        </w:rPr>
        <w:t>September 2004 - June 2007:</w:t>
      </w:r>
    </w:p>
    <w:p xmlns:wp14="http://schemas.microsoft.com/office/word/2010/wordml" w:rsidRPr="00FE7012" w:rsidR="005C575F" w:rsidRDefault="005C575F" w14:paraId="6F814F4D" wp14:textId="77777777">
      <w:pPr>
        <w:pStyle w:val="RGtextwithLINEover"/>
        <w:spacing w:after="0"/>
        <w:ind w:firstLine="1414"/>
        <w:rPr>
          <w:b/>
          <w:bCs/>
          <w:sz w:val="18"/>
          <w:szCs w:val="18"/>
        </w:rPr>
      </w:pPr>
      <w:proofErr w:type="spellStart"/>
      <w:r w:rsidRPr="00FE7012">
        <w:rPr>
          <w:b/>
          <w:bCs/>
          <w:sz w:val="18"/>
          <w:szCs w:val="18"/>
        </w:rPr>
        <w:t>Raynouard</w:t>
      </w:r>
      <w:proofErr w:type="spellEnd"/>
      <w:r w:rsidRPr="00FE7012">
        <w:rPr>
          <w:b/>
          <w:bCs/>
          <w:sz w:val="18"/>
          <w:szCs w:val="18"/>
        </w:rPr>
        <w:t xml:space="preserve"> High School, </w:t>
      </w:r>
      <w:proofErr w:type="spellStart"/>
      <w:r w:rsidRPr="00FE7012">
        <w:rPr>
          <w:b/>
          <w:bCs/>
          <w:sz w:val="18"/>
          <w:szCs w:val="18"/>
        </w:rPr>
        <w:t>Brignoles</w:t>
      </w:r>
      <w:proofErr w:type="spellEnd"/>
      <w:r w:rsidRPr="00FE7012">
        <w:rPr>
          <w:b/>
          <w:bCs/>
          <w:sz w:val="18"/>
          <w:szCs w:val="18"/>
        </w:rPr>
        <w:t>, France</w:t>
      </w:r>
    </w:p>
    <w:p xmlns:wp14="http://schemas.microsoft.com/office/word/2010/wordml" w:rsidRPr="00FE7012" w:rsidR="005C575F" w:rsidRDefault="005C575F" w14:paraId="7F7DBE00" wp14:textId="77777777">
      <w:pPr>
        <w:pStyle w:val="RGtextwithLINEover"/>
        <w:spacing w:after="113"/>
        <w:ind w:firstLine="1427"/>
        <w:rPr>
          <w:sz w:val="18"/>
          <w:szCs w:val="18"/>
        </w:rPr>
      </w:pPr>
      <w:r w:rsidRPr="00FE7012">
        <w:rPr>
          <w:b/>
          <w:bCs/>
          <w:sz w:val="18"/>
          <w:szCs w:val="18"/>
        </w:rPr>
        <w:t>Engineering Sciences Baccalaureate achieved with distinction</w:t>
      </w:r>
    </w:p>
    <w:p xmlns:wp14="http://schemas.microsoft.com/office/word/2010/wordml" w:rsidRPr="00FE7012" w:rsidR="005C575F" w:rsidRDefault="005C575F" w14:paraId="3F6CBA18" wp14:textId="77777777">
      <w:pPr>
        <w:pStyle w:val="RGtextwithLINEover"/>
        <w:ind w:left="1427"/>
        <w:rPr>
          <w:sz w:val="18"/>
          <w:szCs w:val="18"/>
        </w:rPr>
      </w:pPr>
      <w:r w:rsidRPr="00FE7012">
        <w:rPr>
          <w:sz w:val="18"/>
          <w:szCs w:val="18"/>
        </w:rPr>
        <w:t>Average grade 14.43/20 ; Engineering Sciences (18/20), Personal Project (18/20), Physics / Chemistry (14/20), Spanish (18/20), English (14/20), History / Geography (14/20).</w:t>
      </w:r>
    </w:p>
    <w:p xmlns:wp14="http://schemas.microsoft.com/office/word/2010/wordml" w:rsidRPr="00FE7012" w:rsidR="005C575F" w:rsidP="003B42B1" w:rsidRDefault="005C575F" w14:paraId="3DF64089" wp14:textId="77777777">
      <w:pPr>
        <w:pStyle w:val="RGtextwithLINEover"/>
        <w:pBdr>
          <w:top w:val="single" w:color="000000" w:sz="20" w:space="0"/>
        </w:pBdr>
        <w:rPr>
          <w:sz w:val="18"/>
          <w:szCs w:val="18"/>
        </w:rPr>
      </w:pPr>
      <w:r w:rsidRPr="00FE7012">
        <w:rPr>
          <w:rFonts w:ascii="Verdana" w:hAnsi="Verdana" w:cs="Verdana"/>
          <w:sz w:val="18"/>
          <w:szCs w:val="18"/>
          <w:u w:val="single"/>
        </w:rPr>
        <w:t>ADDITIONAL SKILLS</w:t>
      </w:r>
    </w:p>
    <w:p xmlns:wp14="http://schemas.microsoft.com/office/word/2010/wordml" w:rsidR="005C575F" w:rsidP="00BE7F23" w:rsidRDefault="005C575F" w14:paraId="6971DDEF" wp14:textId="77777777">
      <w:pPr>
        <w:pStyle w:val="RGtextwithLINEover"/>
        <w:numPr>
          <w:ilvl w:val="0"/>
          <w:numId w:val="21"/>
        </w:numPr>
        <w:ind w:left="2127" w:hanging="230"/>
        <w:jc w:val="both"/>
        <w:rPr>
          <w:sz w:val="18"/>
          <w:szCs w:val="18"/>
        </w:rPr>
      </w:pPr>
      <w:r w:rsidRPr="00FE7012">
        <w:rPr>
          <w:sz w:val="18"/>
          <w:szCs w:val="18"/>
        </w:rPr>
        <w:t>Experienced user of Microsoft Office: Word, Excel, PowerPoint.</w:t>
      </w:r>
    </w:p>
    <w:p xmlns:wp14="http://schemas.microsoft.com/office/word/2010/wordml" w:rsidR="008E1BEB" w:rsidP="00BE7F23" w:rsidRDefault="005C575F" w14:paraId="058DBA5E" wp14:textId="77777777">
      <w:pPr>
        <w:pStyle w:val="RGtextwithLINEover"/>
        <w:numPr>
          <w:ilvl w:val="0"/>
          <w:numId w:val="21"/>
        </w:numPr>
        <w:ind w:left="2127" w:hanging="230"/>
        <w:rPr>
          <w:sz w:val="18"/>
          <w:szCs w:val="18"/>
        </w:rPr>
      </w:pPr>
      <w:r w:rsidRPr="00FE7012">
        <w:rPr>
          <w:sz w:val="18"/>
          <w:szCs w:val="18"/>
        </w:rPr>
        <w:t>Full EEU Driving licence</w:t>
      </w:r>
      <w:r w:rsidRPr="00FE7012" w:rsidR="008E1BEB">
        <w:rPr>
          <w:sz w:val="18"/>
          <w:szCs w:val="18"/>
        </w:rPr>
        <w:t>.</w:t>
      </w:r>
    </w:p>
    <w:p xmlns:wp14="http://schemas.microsoft.com/office/word/2010/wordml" w:rsidRPr="00FE7012" w:rsidR="0059285D" w:rsidP="00BE7F23" w:rsidRDefault="0059285D" w14:paraId="2CB0D10A" wp14:textId="77777777">
      <w:pPr>
        <w:pStyle w:val="RGtextwithLINEover"/>
        <w:numPr>
          <w:ilvl w:val="0"/>
          <w:numId w:val="21"/>
        </w:numPr>
        <w:ind w:left="2127" w:hanging="230"/>
        <w:rPr>
          <w:sz w:val="18"/>
          <w:szCs w:val="18"/>
        </w:rPr>
      </w:pPr>
      <w:r>
        <w:rPr>
          <w:sz w:val="18"/>
          <w:szCs w:val="18"/>
        </w:rPr>
        <w:t xml:space="preserve">Insights Leadership course undertaken in September 2014. This course aims at </w:t>
      </w:r>
      <w:r w:rsidR="00E136F1">
        <w:rPr>
          <w:sz w:val="18"/>
          <w:szCs w:val="18"/>
        </w:rPr>
        <w:t>developing</w:t>
      </w:r>
      <w:r>
        <w:rPr>
          <w:sz w:val="18"/>
          <w:szCs w:val="18"/>
        </w:rPr>
        <w:t xml:space="preserve"> communication method</w:t>
      </w:r>
      <w:r w:rsidR="00E136F1">
        <w:rPr>
          <w:sz w:val="18"/>
          <w:szCs w:val="18"/>
        </w:rPr>
        <w:t>s</w:t>
      </w:r>
      <w:r>
        <w:rPr>
          <w:sz w:val="18"/>
          <w:szCs w:val="18"/>
        </w:rPr>
        <w:t xml:space="preserve"> and behaviours to </w:t>
      </w:r>
      <w:r w:rsidR="00E136F1">
        <w:rPr>
          <w:sz w:val="18"/>
          <w:szCs w:val="18"/>
        </w:rPr>
        <w:t xml:space="preserve">adapt to </w:t>
      </w:r>
      <w:r>
        <w:rPr>
          <w:sz w:val="18"/>
          <w:szCs w:val="18"/>
        </w:rPr>
        <w:t>different types of personalities.</w:t>
      </w:r>
    </w:p>
    <w:sectPr w:rsidRPr="00FE7012" w:rsidR="0059285D" w:rsidSect="00B64603">
      <w:headerReference w:type="default" r:id="rId8"/>
      <w:footerReference w:type="even" r:id="rId9"/>
      <w:footerReference w:type="default" r:id="rId10"/>
      <w:headerReference w:type="first" r:id="rId11"/>
      <w:footerReference w:type="first" r:id="rId12"/>
      <w:pgSz w:w="11906" w:h="16838" w:orient="portrait"/>
      <w:pgMar w:top="1276" w:right="1134" w:bottom="1418" w:left="1134" w:header="913" w:footer="11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257CC" w:rsidRDefault="007257CC" w14:paraId="672A6659" wp14:textId="77777777">
      <w:r>
        <w:separator/>
      </w:r>
    </w:p>
  </w:endnote>
  <w:endnote w:type="continuationSeparator" w:id="0">
    <w:p xmlns:wp14="http://schemas.microsoft.com/office/word/2010/wordml" w:rsidR="007257CC" w:rsidRDefault="007257CC" w14:paraId="0A37501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E1BEB" w:rsidRDefault="008E1BEB" w14:paraId="41C8F396"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E1BEB" w:rsidRDefault="008E1BEB" w14:paraId="492C43BE" wp14:textId="77777777">
    <w:pPr>
      <w:pStyle w:val="Pieddepage"/>
      <w:jc w:val="center"/>
    </w:pPr>
    <w:r>
      <w:rPr>
        <w:rFonts w:ascii="Verdana" w:hAnsi="Verdana" w:cs="Verdana"/>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1D7BE2">
      <w:rPr>
        <w:noProof/>
        <w:sz w:val="20"/>
        <w:szCs w:val="20"/>
      </w:rPr>
      <w:t>1</w:t>
    </w:r>
    <w:r>
      <w:rPr>
        <w:sz w:val="20"/>
        <w:szCs w:val="20"/>
      </w:rPr>
      <w:fldChar w:fldCharType="end"/>
    </w:r>
    <w:r>
      <w:rPr>
        <w:rFonts w:ascii="Verdana" w:hAnsi="Verdana" w:cs="Verdana"/>
        <w:sz w:val="20"/>
        <w:szCs w:val="20"/>
      </w:rPr>
      <w:t xml:space="preserve"> of </w:t>
    </w:r>
    <w:r>
      <w:rPr>
        <w:sz w:val="20"/>
        <w:szCs w:val="20"/>
      </w:rPr>
      <w:fldChar w:fldCharType="begin"/>
    </w:r>
    <w:r>
      <w:rPr>
        <w:sz w:val="20"/>
        <w:szCs w:val="20"/>
      </w:rPr>
      <w:instrText xml:space="preserve"> NUMPAGES \*Arabic </w:instrText>
    </w:r>
    <w:r>
      <w:rPr>
        <w:sz w:val="20"/>
        <w:szCs w:val="20"/>
      </w:rPr>
      <w:fldChar w:fldCharType="separate"/>
    </w:r>
    <w:r w:rsidR="001D7BE2">
      <w:rPr>
        <w:noProof/>
        <w:sz w:val="20"/>
        <w:szCs w:val="20"/>
      </w:rPr>
      <w:t>2</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E1BEB" w:rsidRDefault="008E1BEB" w14:paraId="5DAB6C7B"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257CC" w:rsidRDefault="007257CC" w14:paraId="02EB378F" wp14:textId="77777777">
      <w:r>
        <w:separator/>
      </w:r>
    </w:p>
  </w:footnote>
  <w:footnote w:type="continuationSeparator" w:id="0">
    <w:p xmlns:wp14="http://schemas.microsoft.com/office/word/2010/wordml" w:rsidR="007257CC" w:rsidRDefault="007257CC" w14:paraId="6A05A80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E1BEB" w:rsidRDefault="008E1BEB" w14:paraId="6E833AF1" wp14:textId="77777777">
    <w:pPr>
      <w:pStyle w:val="En-tte"/>
      <w:jc w:val="center"/>
    </w:pPr>
    <w:r>
      <w:rPr>
        <w:rFonts w:ascii="Verdana" w:hAnsi="Verdana" w:cs="Verdana"/>
        <w:b/>
        <w:sz w:val="28"/>
        <w:szCs w:val="28"/>
      </w:rPr>
      <w:t>René-Gilles LOUIS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E1BEB" w:rsidRDefault="008E1BEB" w14:paraId="5A39BBE3"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134"/>
        </w:tabs>
        <w:ind w:left="2134" w:hanging="360"/>
      </w:pPr>
      <w:rPr>
        <w:rFonts w:ascii="Wingdings 2" w:hAnsi="Wingdings 2" w:cs="OpenSymbol"/>
      </w:rPr>
    </w:lvl>
    <w:lvl w:ilvl="1">
      <w:start w:val="1"/>
      <w:numFmt w:val="bullet"/>
      <w:lvlText w:val="◦"/>
      <w:lvlJc w:val="left"/>
      <w:pPr>
        <w:tabs>
          <w:tab w:val="num" w:pos="2494"/>
        </w:tabs>
        <w:ind w:left="2494" w:hanging="360"/>
      </w:pPr>
      <w:rPr>
        <w:rFonts w:ascii="OpenSymbol" w:hAnsi="OpenSymbol" w:cs="OpenSymbol"/>
      </w:rPr>
    </w:lvl>
    <w:lvl w:ilvl="2">
      <w:start w:val="1"/>
      <w:numFmt w:val="bullet"/>
      <w:lvlText w:val="▪"/>
      <w:lvlJc w:val="left"/>
      <w:pPr>
        <w:tabs>
          <w:tab w:val="num" w:pos="2854"/>
        </w:tabs>
        <w:ind w:left="2854" w:hanging="360"/>
      </w:pPr>
      <w:rPr>
        <w:rFonts w:ascii="OpenSymbol" w:hAnsi="OpenSymbol" w:cs="OpenSymbol"/>
      </w:rPr>
    </w:lvl>
    <w:lvl w:ilvl="3">
      <w:start w:val="1"/>
      <w:numFmt w:val="bullet"/>
      <w:lvlText w:val=""/>
      <w:lvlJc w:val="left"/>
      <w:pPr>
        <w:tabs>
          <w:tab w:val="num" w:pos="3214"/>
        </w:tabs>
        <w:ind w:left="3214" w:hanging="360"/>
      </w:pPr>
      <w:rPr>
        <w:rFonts w:ascii="Symbol" w:hAnsi="Symbol" w:cs="OpenSymbol"/>
      </w:rPr>
    </w:lvl>
    <w:lvl w:ilvl="4">
      <w:start w:val="1"/>
      <w:numFmt w:val="bullet"/>
      <w:lvlText w:val="◦"/>
      <w:lvlJc w:val="left"/>
      <w:pPr>
        <w:tabs>
          <w:tab w:val="num" w:pos="3574"/>
        </w:tabs>
        <w:ind w:left="3574" w:hanging="360"/>
      </w:pPr>
      <w:rPr>
        <w:rFonts w:ascii="OpenSymbol" w:hAnsi="OpenSymbol" w:cs="OpenSymbol"/>
      </w:rPr>
    </w:lvl>
    <w:lvl w:ilvl="5">
      <w:start w:val="1"/>
      <w:numFmt w:val="bullet"/>
      <w:lvlText w:val="▪"/>
      <w:lvlJc w:val="left"/>
      <w:pPr>
        <w:tabs>
          <w:tab w:val="num" w:pos="3934"/>
        </w:tabs>
        <w:ind w:left="3934" w:hanging="360"/>
      </w:pPr>
      <w:rPr>
        <w:rFonts w:ascii="OpenSymbol" w:hAnsi="OpenSymbol" w:cs="OpenSymbol"/>
      </w:rPr>
    </w:lvl>
    <w:lvl w:ilvl="6">
      <w:start w:val="1"/>
      <w:numFmt w:val="bullet"/>
      <w:lvlText w:val=""/>
      <w:lvlJc w:val="left"/>
      <w:pPr>
        <w:tabs>
          <w:tab w:val="num" w:pos="4294"/>
        </w:tabs>
        <w:ind w:left="4294" w:hanging="360"/>
      </w:pPr>
      <w:rPr>
        <w:rFonts w:ascii="Symbol" w:hAnsi="Symbol" w:cs="OpenSymbol"/>
      </w:rPr>
    </w:lvl>
    <w:lvl w:ilvl="7">
      <w:start w:val="1"/>
      <w:numFmt w:val="bullet"/>
      <w:lvlText w:val="◦"/>
      <w:lvlJc w:val="left"/>
      <w:pPr>
        <w:tabs>
          <w:tab w:val="num" w:pos="4654"/>
        </w:tabs>
        <w:ind w:left="4654" w:hanging="360"/>
      </w:pPr>
      <w:rPr>
        <w:rFonts w:ascii="OpenSymbol" w:hAnsi="OpenSymbol" w:cs="OpenSymbol"/>
      </w:rPr>
    </w:lvl>
    <w:lvl w:ilvl="8">
      <w:start w:val="1"/>
      <w:numFmt w:val="bullet"/>
      <w:lvlText w:val="▪"/>
      <w:lvlJc w:val="left"/>
      <w:pPr>
        <w:tabs>
          <w:tab w:val="num" w:pos="5014"/>
        </w:tabs>
        <w:ind w:left="5014"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2121"/>
        </w:tabs>
        <w:ind w:left="2121" w:hanging="360"/>
      </w:pPr>
      <w:rPr>
        <w:rFonts w:ascii="Wingdings 2" w:hAnsi="Wingdings 2" w:cs="OpenSymbol"/>
      </w:rPr>
    </w:lvl>
    <w:lvl w:ilvl="1">
      <w:start w:val="1"/>
      <w:numFmt w:val="bullet"/>
      <w:lvlText w:val="◦"/>
      <w:lvlJc w:val="left"/>
      <w:pPr>
        <w:tabs>
          <w:tab w:val="num" w:pos="2481"/>
        </w:tabs>
        <w:ind w:left="2481" w:hanging="360"/>
      </w:pPr>
      <w:rPr>
        <w:rFonts w:ascii="OpenSymbol" w:hAnsi="OpenSymbol" w:cs="OpenSymbol"/>
      </w:rPr>
    </w:lvl>
    <w:lvl w:ilvl="2">
      <w:start w:val="1"/>
      <w:numFmt w:val="bullet"/>
      <w:lvlText w:val="▪"/>
      <w:lvlJc w:val="left"/>
      <w:pPr>
        <w:tabs>
          <w:tab w:val="num" w:pos="2841"/>
        </w:tabs>
        <w:ind w:left="2841" w:hanging="360"/>
      </w:pPr>
      <w:rPr>
        <w:rFonts w:ascii="OpenSymbol" w:hAnsi="OpenSymbol" w:cs="OpenSymbol"/>
      </w:rPr>
    </w:lvl>
    <w:lvl w:ilvl="3">
      <w:start w:val="1"/>
      <w:numFmt w:val="bullet"/>
      <w:lvlText w:val=""/>
      <w:lvlJc w:val="left"/>
      <w:pPr>
        <w:tabs>
          <w:tab w:val="num" w:pos="3201"/>
        </w:tabs>
        <w:ind w:left="3201" w:hanging="360"/>
      </w:pPr>
      <w:rPr>
        <w:rFonts w:ascii="Symbol" w:hAnsi="Symbol" w:cs="OpenSymbol"/>
      </w:rPr>
    </w:lvl>
    <w:lvl w:ilvl="4">
      <w:start w:val="1"/>
      <w:numFmt w:val="bullet"/>
      <w:lvlText w:val="◦"/>
      <w:lvlJc w:val="left"/>
      <w:pPr>
        <w:tabs>
          <w:tab w:val="num" w:pos="3561"/>
        </w:tabs>
        <w:ind w:left="3561" w:hanging="360"/>
      </w:pPr>
      <w:rPr>
        <w:rFonts w:ascii="OpenSymbol" w:hAnsi="OpenSymbol" w:cs="OpenSymbol"/>
      </w:rPr>
    </w:lvl>
    <w:lvl w:ilvl="5">
      <w:start w:val="1"/>
      <w:numFmt w:val="bullet"/>
      <w:lvlText w:val="▪"/>
      <w:lvlJc w:val="left"/>
      <w:pPr>
        <w:tabs>
          <w:tab w:val="num" w:pos="3921"/>
        </w:tabs>
        <w:ind w:left="3921" w:hanging="360"/>
      </w:pPr>
      <w:rPr>
        <w:rFonts w:ascii="OpenSymbol" w:hAnsi="OpenSymbol" w:cs="OpenSymbol"/>
      </w:rPr>
    </w:lvl>
    <w:lvl w:ilvl="6">
      <w:start w:val="1"/>
      <w:numFmt w:val="bullet"/>
      <w:lvlText w:val=""/>
      <w:lvlJc w:val="left"/>
      <w:pPr>
        <w:tabs>
          <w:tab w:val="num" w:pos="4281"/>
        </w:tabs>
        <w:ind w:left="4281" w:hanging="360"/>
      </w:pPr>
      <w:rPr>
        <w:rFonts w:ascii="Symbol" w:hAnsi="Symbol" w:cs="OpenSymbol"/>
      </w:rPr>
    </w:lvl>
    <w:lvl w:ilvl="7">
      <w:start w:val="1"/>
      <w:numFmt w:val="bullet"/>
      <w:lvlText w:val="◦"/>
      <w:lvlJc w:val="left"/>
      <w:pPr>
        <w:tabs>
          <w:tab w:val="num" w:pos="4641"/>
        </w:tabs>
        <w:ind w:left="4641" w:hanging="360"/>
      </w:pPr>
      <w:rPr>
        <w:rFonts w:ascii="OpenSymbol" w:hAnsi="OpenSymbol" w:cs="OpenSymbol"/>
      </w:rPr>
    </w:lvl>
    <w:lvl w:ilvl="8">
      <w:start w:val="1"/>
      <w:numFmt w:val="bullet"/>
      <w:lvlText w:val="▪"/>
      <w:lvlJc w:val="left"/>
      <w:pPr>
        <w:tabs>
          <w:tab w:val="num" w:pos="5001"/>
        </w:tabs>
        <w:ind w:left="5001" w:hanging="360"/>
      </w:pPr>
      <w:rPr>
        <w:rFonts w:ascii="OpenSymbol" w:hAnsi="OpenSymbol" w:cs="Open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2138" w:hanging="360"/>
      </w:pPr>
      <w:rPr>
        <w:rFonts w:ascii="Wingdings 2" w:hAnsi="Wingdings 2" w:cs="Symbol"/>
      </w:rPr>
    </w:lvl>
  </w:abstractNum>
  <w:abstractNum w:abstractNumId="4" w15:restartNumberingAfterBreak="0">
    <w:nsid w:val="00000005"/>
    <w:multiLevelType w:val="multilevel"/>
    <w:tmpl w:val="00000005"/>
    <w:name w:val="WW8Num5"/>
    <w:lvl w:ilvl="0">
      <w:start w:val="1"/>
      <w:numFmt w:val="bullet"/>
      <w:lvlText w:val=""/>
      <w:lvlJc w:val="left"/>
      <w:pPr>
        <w:tabs>
          <w:tab w:val="num" w:pos="2138"/>
        </w:tabs>
        <w:ind w:left="2138" w:hanging="360"/>
      </w:pPr>
      <w:rPr>
        <w:rFonts w:ascii="Wingdings 2" w:hAnsi="Wingdings 2"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2147"/>
        </w:tabs>
        <w:ind w:left="2147" w:hanging="360"/>
      </w:pPr>
      <w:rPr>
        <w:rFonts w:ascii="Wingdings 2" w:hAnsi="Wingdings 2" w:cs="Wingdings"/>
      </w:rPr>
    </w:lvl>
    <w:lvl w:ilvl="1">
      <w:start w:val="1"/>
      <w:numFmt w:val="bullet"/>
      <w:lvlText w:val="◦"/>
      <w:lvlJc w:val="left"/>
      <w:pPr>
        <w:tabs>
          <w:tab w:val="num" w:pos="2507"/>
        </w:tabs>
        <w:ind w:left="2507" w:hanging="360"/>
      </w:pPr>
      <w:rPr>
        <w:rFonts w:ascii="OpenSymbol" w:hAnsi="OpenSymbol" w:cs="OpenSymbol"/>
      </w:rPr>
    </w:lvl>
    <w:lvl w:ilvl="2">
      <w:start w:val="1"/>
      <w:numFmt w:val="bullet"/>
      <w:lvlText w:val="▪"/>
      <w:lvlJc w:val="left"/>
      <w:pPr>
        <w:tabs>
          <w:tab w:val="num" w:pos="2867"/>
        </w:tabs>
        <w:ind w:left="2867" w:hanging="360"/>
      </w:pPr>
      <w:rPr>
        <w:rFonts w:ascii="OpenSymbol" w:hAnsi="OpenSymbol" w:cs="OpenSymbol"/>
      </w:rPr>
    </w:lvl>
    <w:lvl w:ilvl="3">
      <w:start w:val="1"/>
      <w:numFmt w:val="bullet"/>
      <w:lvlText w:val=""/>
      <w:lvlJc w:val="left"/>
      <w:pPr>
        <w:tabs>
          <w:tab w:val="num" w:pos="3227"/>
        </w:tabs>
        <w:ind w:left="3227" w:hanging="360"/>
      </w:pPr>
      <w:rPr>
        <w:rFonts w:ascii="Symbol" w:hAnsi="Symbol" w:cs="OpenSymbol"/>
      </w:rPr>
    </w:lvl>
    <w:lvl w:ilvl="4">
      <w:start w:val="1"/>
      <w:numFmt w:val="bullet"/>
      <w:lvlText w:val="◦"/>
      <w:lvlJc w:val="left"/>
      <w:pPr>
        <w:tabs>
          <w:tab w:val="num" w:pos="3587"/>
        </w:tabs>
        <w:ind w:left="3587" w:hanging="360"/>
      </w:pPr>
      <w:rPr>
        <w:rFonts w:ascii="OpenSymbol" w:hAnsi="OpenSymbol" w:cs="OpenSymbol"/>
      </w:rPr>
    </w:lvl>
    <w:lvl w:ilvl="5">
      <w:start w:val="1"/>
      <w:numFmt w:val="bullet"/>
      <w:lvlText w:val="▪"/>
      <w:lvlJc w:val="left"/>
      <w:pPr>
        <w:tabs>
          <w:tab w:val="num" w:pos="3947"/>
        </w:tabs>
        <w:ind w:left="3947" w:hanging="360"/>
      </w:pPr>
      <w:rPr>
        <w:rFonts w:ascii="OpenSymbol" w:hAnsi="OpenSymbol" w:cs="OpenSymbol"/>
      </w:rPr>
    </w:lvl>
    <w:lvl w:ilvl="6">
      <w:start w:val="1"/>
      <w:numFmt w:val="bullet"/>
      <w:lvlText w:val=""/>
      <w:lvlJc w:val="left"/>
      <w:pPr>
        <w:tabs>
          <w:tab w:val="num" w:pos="4307"/>
        </w:tabs>
        <w:ind w:left="4307" w:hanging="360"/>
      </w:pPr>
      <w:rPr>
        <w:rFonts w:ascii="Symbol" w:hAnsi="Symbol" w:cs="OpenSymbol"/>
      </w:rPr>
    </w:lvl>
    <w:lvl w:ilvl="7">
      <w:start w:val="1"/>
      <w:numFmt w:val="bullet"/>
      <w:lvlText w:val="◦"/>
      <w:lvlJc w:val="left"/>
      <w:pPr>
        <w:tabs>
          <w:tab w:val="num" w:pos="4667"/>
        </w:tabs>
        <w:ind w:left="4667" w:hanging="360"/>
      </w:pPr>
      <w:rPr>
        <w:rFonts w:ascii="OpenSymbol" w:hAnsi="OpenSymbol" w:cs="OpenSymbol"/>
      </w:rPr>
    </w:lvl>
    <w:lvl w:ilvl="8">
      <w:start w:val="1"/>
      <w:numFmt w:val="bullet"/>
      <w:lvlText w:val="▪"/>
      <w:lvlJc w:val="left"/>
      <w:pPr>
        <w:tabs>
          <w:tab w:val="num" w:pos="5027"/>
        </w:tabs>
        <w:ind w:left="5027"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2147"/>
        </w:tabs>
        <w:ind w:left="2147" w:hanging="360"/>
      </w:pPr>
      <w:rPr>
        <w:rFonts w:ascii="Wingdings 2" w:hAnsi="Wingdings 2" w:cs="Wingdings"/>
      </w:rPr>
    </w:lvl>
    <w:lvl w:ilvl="1">
      <w:start w:val="1"/>
      <w:numFmt w:val="bullet"/>
      <w:lvlText w:val="◦"/>
      <w:lvlJc w:val="left"/>
      <w:pPr>
        <w:tabs>
          <w:tab w:val="num" w:pos="2507"/>
        </w:tabs>
        <w:ind w:left="2507" w:hanging="360"/>
      </w:pPr>
      <w:rPr>
        <w:rFonts w:ascii="OpenSymbol" w:hAnsi="OpenSymbol" w:cs="OpenSymbol"/>
      </w:rPr>
    </w:lvl>
    <w:lvl w:ilvl="2">
      <w:start w:val="1"/>
      <w:numFmt w:val="bullet"/>
      <w:lvlText w:val="▪"/>
      <w:lvlJc w:val="left"/>
      <w:pPr>
        <w:tabs>
          <w:tab w:val="num" w:pos="2867"/>
        </w:tabs>
        <w:ind w:left="2867" w:hanging="360"/>
      </w:pPr>
      <w:rPr>
        <w:rFonts w:ascii="OpenSymbol" w:hAnsi="OpenSymbol" w:cs="OpenSymbol"/>
      </w:rPr>
    </w:lvl>
    <w:lvl w:ilvl="3">
      <w:start w:val="1"/>
      <w:numFmt w:val="bullet"/>
      <w:lvlText w:val=""/>
      <w:lvlJc w:val="left"/>
      <w:pPr>
        <w:tabs>
          <w:tab w:val="num" w:pos="3227"/>
        </w:tabs>
        <w:ind w:left="3227" w:hanging="360"/>
      </w:pPr>
      <w:rPr>
        <w:rFonts w:ascii="Symbol" w:hAnsi="Symbol" w:cs="OpenSymbol"/>
      </w:rPr>
    </w:lvl>
    <w:lvl w:ilvl="4">
      <w:start w:val="1"/>
      <w:numFmt w:val="bullet"/>
      <w:lvlText w:val="◦"/>
      <w:lvlJc w:val="left"/>
      <w:pPr>
        <w:tabs>
          <w:tab w:val="num" w:pos="3587"/>
        </w:tabs>
        <w:ind w:left="3587" w:hanging="360"/>
      </w:pPr>
      <w:rPr>
        <w:rFonts w:ascii="OpenSymbol" w:hAnsi="OpenSymbol" w:cs="OpenSymbol"/>
      </w:rPr>
    </w:lvl>
    <w:lvl w:ilvl="5">
      <w:start w:val="1"/>
      <w:numFmt w:val="bullet"/>
      <w:lvlText w:val="▪"/>
      <w:lvlJc w:val="left"/>
      <w:pPr>
        <w:tabs>
          <w:tab w:val="num" w:pos="3947"/>
        </w:tabs>
        <w:ind w:left="3947" w:hanging="360"/>
      </w:pPr>
      <w:rPr>
        <w:rFonts w:ascii="OpenSymbol" w:hAnsi="OpenSymbol" w:cs="OpenSymbol"/>
      </w:rPr>
    </w:lvl>
    <w:lvl w:ilvl="6">
      <w:start w:val="1"/>
      <w:numFmt w:val="bullet"/>
      <w:lvlText w:val=""/>
      <w:lvlJc w:val="left"/>
      <w:pPr>
        <w:tabs>
          <w:tab w:val="num" w:pos="4307"/>
        </w:tabs>
        <w:ind w:left="4307" w:hanging="360"/>
      </w:pPr>
      <w:rPr>
        <w:rFonts w:ascii="Symbol" w:hAnsi="Symbol" w:cs="OpenSymbol"/>
      </w:rPr>
    </w:lvl>
    <w:lvl w:ilvl="7">
      <w:start w:val="1"/>
      <w:numFmt w:val="bullet"/>
      <w:lvlText w:val="◦"/>
      <w:lvlJc w:val="left"/>
      <w:pPr>
        <w:tabs>
          <w:tab w:val="num" w:pos="4667"/>
        </w:tabs>
        <w:ind w:left="4667" w:hanging="360"/>
      </w:pPr>
      <w:rPr>
        <w:rFonts w:ascii="OpenSymbol" w:hAnsi="OpenSymbol" w:cs="OpenSymbol"/>
      </w:rPr>
    </w:lvl>
    <w:lvl w:ilvl="8">
      <w:start w:val="1"/>
      <w:numFmt w:val="bullet"/>
      <w:lvlText w:val="▪"/>
      <w:lvlJc w:val="left"/>
      <w:pPr>
        <w:tabs>
          <w:tab w:val="num" w:pos="5027"/>
        </w:tabs>
        <w:ind w:left="5027" w:hanging="360"/>
      </w:pPr>
      <w:rPr>
        <w:rFonts w:ascii="OpenSymbol" w:hAnsi="OpenSymbol" w:cs="Open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2138" w:hanging="360"/>
      </w:pPr>
      <w:rPr>
        <w:rFonts w:ascii="Wingdings 2" w:hAnsi="Wingdings 2"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2134"/>
        </w:tabs>
        <w:ind w:left="2134" w:hanging="360"/>
      </w:pPr>
      <w:rPr>
        <w:rFonts w:ascii="Wingdings 2" w:hAnsi="Wingdings 2" w:cs="Wingdings"/>
      </w:rPr>
    </w:lvl>
    <w:lvl w:ilvl="1">
      <w:start w:val="1"/>
      <w:numFmt w:val="bullet"/>
      <w:lvlText w:val="◦"/>
      <w:lvlJc w:val="left"/>
      <w:pPr>
        <w:tabs>
          <w:tab w:val="num" w:pos="2494"/>
        </w:tabs>
        <w:ind w:left="2494" w:hanging="360"/>
      </w:pPr>
      <w:rPr>
        <w:rFonts w:ascii="OpenSymbol" w:hAnsi="OpenSymbol" w:cs="Courier New"/>
      </w:rPr>
    </w:lvl>
    <w:lvl w:ilvl="2">
      <w:start w:val="1"/>
      <w:numFmt w:val="bullet"/>
      <w:lvlText w:val="▪"/>
      <w:lvlJc w:val="left"/>
      <w:pPr>
        <w:tabs>
          <w:tab w:val="num" w:pos="2854"/>
        </w:tabs>
        <w:ind w:left="2854" w:hanging="360"/>
      </w:pPr>
      <w:rPr>
        <w:rFonts w:ascii="OpenSymbol" w:hAnsi="OpenSymbol" w:cs="Courier New"/>
      </w:rPr>
    </w:lvl>
    <w:lvl w:ilvl="3">
      <w:start w:val="1"/>
      <w:numFmt w:val="bullet"/>
      <w:lvlText w:val=""/>
      <w:lvlJc w:val="left"/>
      <w:pPr>
        <w:tabs>
          <w:tab w:val="num" w:pos="3214"/>
        </w:tabs>
        <w:ind w:left="3214" w:hanging="360"/>
      </w:pPr>
      <w:rPr>
        <w:rFonts w:ascii="Symbol" w:hAnsi="Symbol" w:cs="Symbol"/>
      </w:rPr>
    </w:lvl>
    <w:lvl w:ilvl="4">
      <w:start w:val="1"/>
      <w:numFmt w:val="bullet"/>
      <w:lvlText w:val="◦"/>
      <w:lvlJc w:val="left"/>
      <w:pPr>
        <w:tabs>
          <w:tab w:val="num" w:pos="3574"/>
        </w:tabs>
        <w:ind w:left="3574" w:hanging="360"/>
      </w:pPr>
      <w:rPr>
        <w:rFonts w:ascii="OpenSymbol" w:hAnsi="OpenSymbol" w:cs="Courier New"/>
      </w:rPr>
    </w:lvl>
    <w:lvl w:ilvl="5">
      <w:start w:val="1"/>
      <w:numFmt w:val="bullet"/>
      <w:lvlText w:val="▪"/>
      <w:lvlJc w:val="left"/>
      <w:pPr>
        <w:tabs>
          <w:tab w:val="num" w:pos="3934"/>
        </w:tabs>
        <w:ind w:left="3934" w:hanging="360"/>
      </w:pPr>
      <w:rPr>
        <w:rFonts w:ascii="OpenSymbol" w:hAnsi="OpenSymbol" w:cs="Courier New"/>
      </w:rPr>
    </w:lvl>
    <w:lvl w:ilvl="6">
      <w:start w:val="1"/>
      <w:numFmt w:val="bullet"/>
      <w:lvlText w:val=""/>
      <w:lvlJc w:val="left"/>
      <w:pPr>
        <w:tabs>
          <w:tab w:val="num" w:pos="4294"/>
        </w:tabs>
        <w:ind w:left="4294" w:hanging="360"/>
      </w:pPr>
      <w:rPr>
        <w:rFonts w:ascii="Symbol" w:hAnsi="Symbol" w:cs="Symbol"/>
      </w:rPr>
    </w:lvl>
    <w:lvl w:ilvl="7">
      <w:start w:val="1"/>
      <w:numFmt w:val="bullet"/>
      <w:lvlText w:val="◦"/>
      <w:lvlJc w:val="left"/>
      <w:pPr>
        <w:tabs>
          <w:tab w:val="num" w:pos="4654"/>
        </w:tabs>
        <w:ind w:left="4654" w:hanging="360"/>
      </w:pPr>
      <w:rPr>
        <w:rFonts w:ascii="OpenSymbol" w:hAnsi="OpenSymbol" w:cs="Courier New"/>
      </w:rPr>
    </w:lvl>
    <w:lvl w:ilvl="8">
      <w:start w:val="1"/>
      <w:numFmt w:val="bullet"/>
      <w:lvlText w:val="▪"/>
      <w:lvlJc w:val="left"/>
      <w:pPr>
        <w:tabs>
          <w:tab w:val="num" w:pos="5014"/>
        </w:tabs>
        <w:ind w:left="5014" w:hanging="360"/>
      </w:pPr>
      <w:rPr>
        <w:rFonts w:ascii="OpenSymbol" w:hAnsi="OpenSymbol" w:cs="Courier New"/>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2147" w:hanging="360"/>
      </w:pPr>
      <w:rPr>
        <w:rFonts w:ascii="Wingdings 2" w:hAnsi="Wingdings 2"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2173"/>
        </w:tabs>
        <w:ind w:left="2173" w:hanging="360"/>
      </w:pPr>
      <w:rPr>
        <w:rFonts w:ascii="Wingdings 2" w:hAnsi="Wingdings 2" w:cs="Wingdings"/>
      </w:rPr>
    </w:lvl>
    <w:lvl w:ilvl="1">
      <w:start w:val="1"/>
      <w:numFmt w:val="bullet"/>
      <w:lvlText w:val="◦"/>
      <w:lvlJc w:val="left"/>
      <w:pPr>
        <w:tabs>
          <w:tab w:val="num" w:pos="2533"/>
        </w:tabs>
        <w:ind w:left="2533" w:hanging="360"/>
      </w:pPr>
      <w:rPr>
        <w:rFonts w:ascii="OpenSymbol" w:hAnsi="OpenSymbol" w:cs="Courier New"/>
      </w:rPr>
    </w:lvl>
    <w:lvl w:ilvl="2">
      <w:start w:val="1"/>
      <w:numFmt w:val="bullet"/>
      <w:lvlText w:val="▪"/>
      <w:lvlJc w:val="left"/>
      <w:pPr>
        <w:tabs>
          <w:tab w:val="num" w:pos="2893"/>
        </w:tabs>
        <w:ind w:left="2893" w:hanging="360"/>
      </w:pPr>
      <w:rPr>
        <w:rFonts w:ascii="OpenSymbol" w:hAnsi="OpenSymbol" w:cs="Courier New"/>
      </w:rPr>
    </w:lvl>
    <w:lvl w:ilvl="3">
      <w:start w:val="1"/>
      <w:numFmt w:val="bullet"/>
      <w:lvlText w:val=""/>
      <w:lvlJc w:val="left"/>
      <w:pPr>
        <w:tabs>
          <w:tab w:val="num" w:pos="3253"/>
        </w:tabs>
        <w:ind w:left="3253" w:hanging="360"/>
      </w:pPr>
      <w:rPr>
        <w:rFonts w:ascii="Wingdings 2" w:hAnsi="Wingdings 2" w:cs="Wingdings"/>
      </w:rPr>
    </w:lvl>
    <w:lvl w:ilvl="4">
      <w:start w:val="1"/>
      <w:numFmt w:val="bullet"/>
      <w:lvlText w:val="◦"/>
      <w:lvlJc w:val="left"/>
      <w:pPr>
        <w:tabs>
          <w:tab w:val="num" w:pos="3613"/>
        </w:tabs>
        <w:ind w:left="3613" w:hanging="360"/>
      </w:pPr>
      <w:rPr>
        <w:rFonts w:ascii="OpenSymbol" w:hAnsi="OpenSymbol" w:cs="Courier New"/>
      </w:rPr>
    </w:lvl>
    <w:lvl w:ilvl="5">
      <w:start w:val="1"/>
      <w:numFmt w:val="bullet"/>
      <w:lvlText w:val="▪"/>
      <w:lvlJc w:val="left"/>
      <w:pPr>
        <w:tabs>
          <w:tab w:val="num" w:pos="3973"/>
        </w:tabs>
        <w:ind w:left="3973" w:hanging="360"/>
      </w:pPr>
      <w:rPr>
        <w:rFonts w:ascii="OpenSymbol" w:hAnsi="OpenSymbol" w:cs="Courier New"/>
      </w:rPr>
    </w:lvl>
    <w:lvl w:ilvl="6">
      <w:start w:val="1"/>
      <w:numFmt w:val="bullet"/>
      <w:lvlText w:val=""/>
      <w:lvlJc w:val="left"/>
      <w:pPr>
        <w:tabs>
          <w:tab w:val="num" w:pos="4333"/>
        </w:tabs>
        <w:ind w:left="4333" w:hanging="360"/>
      </w:pPr>
      <w:rPr>
        <w:rFonts w:ascii="Wingdings 2" w:hAnsi="Wingdings 2" w:cs="Wingdings"/>
      </w:rPr>
    </w:lvl>
    <w:lvl w:ilvl="7">
      <w:start w:val="1"/>
      <w:numFmt w:val="bullet"/>
      <w:lvlText w:val="◦"/>
      <w:lvlJc w:val="left"/>
      <w:pPr>
        <w:tabs>
          <w:tab w:val="num" w:pos="4693"/>
        </w:tabs>
        <w:ind w:left="4693" w:hanging="360"/>
      </w:pPr>
      <w:rPr>
        <w:rFonts w:ascii="OpenSymbol" w:hAnsi="OpenSymbol" w:cs="Courier New"/>
      </w:rPr>
    </w:lvl>
    <w:lvl w:ilvl="8">
      <w:start w:val="1"/>
      <w:numFmt w:val="bullet"/>
      <w:lvlText w:val="▪"/>
      <w:lvlJc w:val="left"/>
      <w:pPr>
        <w:tabs>
          <w:tab w:val="num" w:pos="5053"/>
        </w:tabs>
        <w:ind w:left="5053" w:hanging="360"/>
      </w:pPr>
      <w:rPr>
        <w:rFonts w:ascii="OpenSymbol" w:hAnsi="OpenSymbol" w:cs="Courier New"/>
      </w:rPr>
    </w:lvl>
  </w:abstractNum>
  <w:abstractNum w:abstractNumId="11" w15:restartNumberingAfterBreak="0">
    <w:nsid w:val="0000000C"/>
    <w:multiLevelType w:val="multilevel"/>
    <w:tmpl w:val="0000000C"/>
    <w:name w:val="WW8Num12"/>
    <w:lvl w:ilvl="0">
      <w:start w:val="1"/>
      <w:numFmt w:val="bullet"/>
      <w:lvlText w:val=""/>
      <w:lvlJc w:val="left"/>
      <w:pPr>
        <w:tabs>
          <w:tab w:val="num" w:pos="2186"/>
        </w:tabs>
        <w:ind w:left="2186" w:hanging="360"/>
      </w:pPr>
      <w:rPr>
        <w:rFonts w:ascii="Wingdings 2" w:hAnsi="Wingdings 2" w:cs="OpenSymbol"/>
      </w:rPr>
    </w:lvl>
    <w:lvl w:ilvl="1">
      <w:start w:val="1"/>
      <w:numFmt w:val="bullet"/>
      <w:lvlText w:val="◦"/>
      <w:lvlJc w:val="left"/>
      <w:pPr>
        <w:tabs>
          <w:tab w:val="num" w:pos="2546"/>
        </w:tabs>
        <w:ind w:left="2546" w:hanging="360"/>
      </w:pPr>
      <w:rPr>
        <w:rFonts w:ascii="OpenSymbol" w:hAnsi="OpenSymbol" w:cs="OpenSymbol"/>
      </w:rPr>
    </w:lvl>
    <w:lvl w:ilvl="2">
      <w:start w:val="1"/>
      <w:numFmt w:val="bullet"/>
      <w:lvlText w:val="▪"/>
      <w:lvlJc w:val="left"/>
      <w:pPr>
        <w:tabs>
          <w:tab w:val="num" w:pos="2906"/>
        </w:tabs>
        <w:ind w:left="2906" w:hanging="360"/>
      </w:pPr>
      <w:rPr>
        <w:rFonts w:ascii="OpenSymbol" w:hAnsi="OpenSymbol" w:cs="OpenSymbol"/>
      </w:rPr>
    </w:lvl>
    <w:lvl w:ilvl="3">
      <w:start w:val="1"/>
      <w:numFmt w:val="bullet"/>
      <w:lvlText w:val=""/>
      <w:lvlJc w:val="left"/>
      <w:pPr>
        <w:tabs>
          <w:tab w:val="num" w:pos="3266"/>
        </w:tabs>
        <w:ind w:left="3266" w:hanging="360"/>
      </w:pPr>
      <w:rPr>
        <w:rFonts w:ascii="Wingdings 2" w:hAnsi="Wingdings 2" w:cs="OpenSymbol"/>
      </w:rPr>
    </w:lvl>
    <w:lvl w:ilvl="4">
      <w:start w:val="1"/>
      <w:numFmt w:val="bullet"/>
      <w:lvlText w:val="◦"/>
      <w:lvlJc w:val="left"/>
      <w:pPr>
        <w:tabs>
          <w:tab w:val="num" w:pos="3626"/>
        </w:tabs>
        <w:ind w:left="3626" w:hanging="360"/>
      </w:pPr>
      <w:rPr>
        <w:rFonts w:ascii="OpenSymbol" w:hAnsi="OpenSymbol" w:cs="OpenSymbol"/>
      </w:rPr>
    </w:lvl>
    <w:lvl w:ilvl="5">
      <w:start w:val="1"/>
      <w:numFmt w:val="bullet"/>
      <w:lvlText w:val="▪"/>
      <w:lvlJc w:val="left"/>
      <w:pPr>
        <w:tabs>
          <w:tab w:val="num" w:pos="3986"/>
        </w:tabs>
        <w:ind w:left="3986" w:hanging="360"/>
      </w:pPr>
      <w:rPr>
        <w:rFonts w:ascii="OpenSymbol" w:hAnsi="OpenSymbol" w:cs="OpenSymbol"/>
      </w:rPr>
    </w:lvl>
    <w:lvl w:ilvl="6">
      <w:start w:val="1"/>
      <w:numFmt w:val="bullet"/>
      <w:lvlText w:val=""/>
      <w:lvlJc w:val="left"/>
      <w:pPr>
        <w:tabs>
          <w:tab w:val="num" w:pos="4346"/>
        </w:tabs>
        <w:ind w:left="4346" w:hanging="360"/>
      </w:pPr>
      <w:rPr>
        <w:rFonts w:ascii="Wingdings 2" w:hAnsi="Wingdings 2" w:cs="OpenSymbol"/>
      </w:rPr>
    </w:lvl>
    <w:lvl w:ilvl="7">
      <w:start w:val="1"/>
      <w:numFmt w:val="bullet"/>
      <w:lvlText w:val="◦"/>
      <w:lvlJc w:val="left"/>
      <w:pPr>
        <w:tabs>
          <w:tab w:val="num" w:pos="4706"/>
        </w:tabs>
        <w:ind w:left="4706" w:hanging="360"/>
      </w:pPr>
      <w:rPr>
        <w:rFonts w:ascii="OpenSymbol" w:hAnsi="OpenSymbol" w:cs="OpenSymbol"/>
      </w:rPr>
    </w:lvl>
    <w:lvl w:ilvl="8">
      <w:start w:val="1"/>
      <w:numFmt w:val="bullet"/>
      <w:lvlText w:val="▪"/>
      <w:lvlJc w:val="left"/>
      <w:pPr>
        <w:tabs>
          <w:tab w:val="num" w:pos="5066"/>
        </w:tabs>
        <w:ind w:left="5066" w:hanging="360"/>
      </w:pPr>
      <w:rPr>
        <w:rFonts w:ascii="OpenSymbol" w:hAnsi="OpenSymbol" w:cs="OpenSymbol"/>
      </w:rPr>
    </w:lvl>
  </w:abstractNum>
  <w:abstractNum w:abstractNumId="12" w15:restartNumberingAfterBreak="0">
    <w:nsid w:val="09CF0721"/>
    <w:multiLevelType w:val="hybridMultilevel"/>
    <w:tmpl w:val="0CB24444"/>
    <w:lvl w:ilvl="0" w:tplc="04090001">
      <w:start w:val="1"/>
      <w:numFmt w:val="bullet"/>
      <w:lvlText w:val=""/>
      <w:lvlJc w:val="left"/>
      <w:pPr>
        <w:ind w:left="2533" w:hanging="360"/>
      </w:pPr>
      <w:rPr>
        <w:rFonts w:hint="default" w:ascii="Symbol" w:hAnsi="Symbol"/>
      </w:rPr>
    </w:lvl>
    <w:lvl w:ilvl="1" w:tplc="04090003" w:tentative="1">
      <w:start w:val="1"/>
      <w:numFmt w:val="bullet"/>
      <w:lvlText w:val="o"/>
      <w:lvlJc w:val="left"/>
      <w:pPr>
        <w:ind w:left="3253" w:hanging="360"/>
      </w:pPr>
      <w:rPr>
        <w:rFonts w:hint="default" w:ascii="Courier New" w:hAnsi="Courier New"/>
      </w:rPr>
    </w:lvl>
    <w:lvl w:ilvl="2" w:tplc="04090005" w:tentative="1">
      <w:start w:val="1"/>
      <w:numFmt w:val="bullet"/>
      <w:lvlText w:val=""/>
      <w:lvlJc w:val="left"/>
      <w:pPr>
        <w:ind w:left="3973" w:hanging="360"/>
      </w:pPr>
      <w:rPr>
        <w:rFonts w:hint="default" w:ascii="Wingdings" w:hAnsi="Wingdings"/>
      </w:rPr>
    </w:lvl>
    <w:lvl w:ilvl="3" w:tplc="04090001" w:tentative="1">
      <w:start w:val="1"/>
      <w:numFmt w:val="bullet"/>
      <w:lvlText w:val=""/>
      <w:lvlJc w:val="left"/>
      <w:pPr>
        <w:ind w:left="4693" w:hanging="360"/>
      </w:pPr>
      <w:rPr>
        <w:rFonts w:hint="default" w:ascii="Symbol" w:hAnsi="Symbol"/>
      </w:rPr>
    </w:lvl>
    <w:lvl w:ilvl="4" w:tplc="04090003" w:tentative="1">
      <w:start w:val="1"/>
      <w:numFmt w:val="bullet"/>
      <w:lvlText w:val="o"/>
      <w:lvlJc w:val="left"/>
      <w:pPr>
        <w:ind w:left="5413" w:hanging="360"/>
      </w:pPr>
      <w:rPr>
        <w:rFonts w:hint="default" w:ascii="Courier New" w:hAnsi="Courier New"/>
      </w:rPr>
    </w:lvl>
    <w:lvl w:ilvl="5" w:tplc="04090005" w:tentative="1">
      <w:start w:val="1"/>
      <w:numFmt w:val="bullet"/>
      <w:lvlText w:val=""/>
      <w:lvlJc w:val="left"/>
      <w:pPr>
        <w:ind w:left="6133" w:hanging="360"/>
      </w:pPr>
      <w:rPr>
        <w:rFonts w:hint="default" w:ascii="Wingdings" w:hAnsi="Wingdings"/>
      </w:rPr>
    </w:lvl>
    <w:lvl w:ilvl="6" w:tplc="04090001" w:tentative="1">
      <w:start w:val="1"/>
      <w:numFmt w:val="bullet"/>
      <w:lvlText w:val=""/>
      <w:lvlJc w:val="left"/>
      <w:pPr>
        <w:ind w:left="6853" w:hanging="360"/>
      </w:pPr>
      <w:rPr>
        <w:rFonts w:hint="default" w:ascii="Symbol" w:hAnsi="Symbol"/>
      </w:rPr>
    </w:lvl>
    <w:lvl w:ilvl="7" w:tplc="04090003" w:tentative="1">
      <w:start w:val="1"/>
      <w:numFmt w:val="bullet"/>
      <w:lvlText w:val="o"/>
      <w:lvlJc w:val="left"/>
      <w:pPr>
        <w:ind w:left="7573" w:hanging="360"/>
      </w:pPr>
      <w:rPr>
        <w:rFonts w:hint="default" w:ascii="Courier New" w:hAnsi="Courier New"/>
      </w:rPr>
    </w:lvl>
    <w:lvl w:ilvl="8" w:tplc="04090005" w:tentative="1">
      <w:start w:val="1"/>
      <w:numFmt w:val="bullet"/>
      <w:lvlText w:val=""/>
      <w:lvlJc w:val="left"/>
      <w:pPr>
        <w:ind w:left="8293" w:hanging="360"/>
      </w:pPr>
      <w:rPr>
        <w:rFonts w:hint="default" w:ascii="Wingdings" w:hAnsi="Wingdings"/>
      </w:rPr>
    </w:lvl>
  </w:abstractNum>
  <w:abstractNum w:abstractNumId="13" w15:restartNumberingAfterBreak="0">
    <w:nsid w:val="25EE43CC"/>
    <w:multiLevelType w:val="hybridMultilevel"/>
    <w:tmpl w:val="25CC7AE6"/>
    <w:lvl w:ilvl="0" w:tplc="04090001">
      <w:start w:val="1"/>
      <w:numFmt w:val="bullet"/>
      <w:lvlText w:val=""/>
      <w:lvlJc w:val="left"/>
      <w:pPr>
        <w:ind w:left="2121" w:hanging="360"/>
      </w:pPr>
      <w:rPr>
        <w:rFonts w:hint="default" w:ascii="Symbol" w:hAnsi="Symbol"/>
      </w:rPr>
    </w:lvl>
    <w:lvl w:ilvl="1" w:tplc="04090003" w:tentative="1">
      <w:start w:val="1"/>
      <w:numFmt w:val="bullet"/>
      <w:lvlText w:val="o"/>
      <w:lvlJc w:val="left"/>
      <w:pPr>
        <w:ind w:left="2841" w:hanging="360"/>
      </w:pPr>
      <w:rPr>
        <w:rFonts w:hint="default" w:ascii="Courier New" w:hAnsi="Courier New"/>
      </w:rPr>
    </w:lvl>
    <w:lvl w:ilvl="2" w:tplc="04090005" w:tentative="1">
      <w:start w:val="1"/>
      <w:numFmt w:val="bullet"/>
      <w:lvlText w:val=""/>
      <w:lvlJc w:val="left"/>
      <w:pPr>
        <w:ind w:left="3561" w:hanging="360"/>
      </w:pPr>
      <w:rPr>
        <w:rFonts w:hint="default" w:ascii="Wingdings" w:hAnsi="Wingdings"/>
      </w:rPr>
    </w:lvl>
    <w:lvl w:ilvl="3" w:tplc="04090001" w:tentative="1">
      <w:start w:val="1"/>
      <w:numFmt w:val="bullet"/>
      <w:lvlText w:val=""/>
      <w:lvlJc w:val="left"/>
      <w:pPr>
        <w:ind w:left="4281" w:hanging="360"/>
      </w:pPr>
      <w:rPr>
        <w:rFonts w:hint="default" w:ascii="Symbol" w:hAnsi="Symbol"/>
      </w:rPr>
    </w:lvl>
    <w:lvl w:ilvl="4" w:tplc="04090003" w:tentative="1">
      <w:start w:val="1"/>
      <w:numFmt w:val="bullet"/>
      <w:lvlText w:val="o"/>
      <w:lvlJc w:val="left"/>
      <w:pPr>
        <w:ind w:left="5001" w:hanging="360"/>
      </w:pPr>
      <w:rPr>
        <w:rFonts w:hint="default" w:ascii="Courier New" w:hAnsi="Courier New"/>
      </w:rPr>
    </w:lvl>
    <w:lvl w:ilvl="5" w:tplc="04090005" w:tentative="1">
      <w:start w:val="1"/>
      <w:numFmt w:val="bullet"/>
      <w:lvlText w:val=""/>
      <w:lvlJc w:val="left"/>
      <w:pPr>
        <w:ind w:left="5721" w:hanging="360"/>
      </w:pPr>
      <w:rPr>
        <w:rFonts w:hint="default" w:ascii="Wingdings" w:hAnsi="Wingdings"/>
      </w:rPr>
    </w:lvl>
    <w:lvl w:ilvl="6" w:tplc="04090001" w:tentative="1">
      <w:start w:val="1"/>
      <w:numFmt w:val="bullet"/>
      <w:lvlText w:val=""/>
      <w:lvlJc w:val="left"/>
      <w:pPr>
        <w:ind w:left="6441" w:hanging="360"/>
      </w:pPr>
      <w:rPr>
        <w:rFonts w:hint="default" w:ascii="Symbol" w:hAnsi="Symbol"/>
      </w:rPr>
    </w:lvl>
    <w:lvl w:ilvl="7" w:tplc="04090003" w:tentative="1">
      <w:start w:val="1"/>
      <w:numFmt w:val="bullet"/>
      <w:lvlText w:val="o"/>
      <w:lvlJc w:val="left"/>
      <w:pPr>
        <w:ind w:left="7161" w:hanging="360"/>
      </w:pPr>
      <w:rPr>
        <w:rFonts w:hint="default" w:ascii="Courier New" w:hAnsi="Courier New"/>
      </w:rPr>
    </w:lvl>
    <w:lvl w:ilvl="8" w:tplc="04090005" w:tentative="1">
      <w:start w:val="1"/>
      <w:numFmt w:val="bullet"/>
      <w:lvlText w:val=""/>
      <w:lvlJc w:val="left"/>
      <w:pPr>
        <w:ind w:left="7881" w:hanging="360"/>
      </w:pPr>
      <w:rPr>
        <w:rFonts w:hint="default" w:ascii="Wingdings" w:hAnsi="Wingdings"/>
      </w:rPr>
    </w:lvl>
  </w:abstractNum>
  <w:abstractNum w:abstractNumId="14" w15:restartNumberingAfterBreak="0">
    <w:nsid w:val="29F712A7"/>
    <w:multiLevelType w:val="hybridMultilevel"/>
    <w:tmpl w:val="45BEFBBE"/>
    <w:lvl w:ilvl="0" w:tplc="04090001">
      <w:start w:val="1"/>
      <w:numFmt w:val="bullet"/>
      <w:lvlText w:val=""/>
      <w:lvlJc w:val="left"/>
      <w:pPr>
        <w:ind w:left="2487" w:hanging="360"/>
      </w:pPr>
      <w:rPr>
        <w:rFonts w:hint="default" w:ascii="Symbol" w:hAnsi="Symbol"/>
      </w:rPr>
    </w:lvl>
    <w:lvl w:ilvl="1" w:tplc="04090003" w:tentative="1">
      <w:start w:val="1"/>
      <w:numFmt w:val="bullet"/>
      <w:lvlText w:val="o"/>
      <w:lvlJc w:val="left"/>
      <w:pPr>
        <w:ind w:left="3207" w:hanging="360"/>
      </w:pPr>
      <w:rPr>
        <w:rFonts w:hint="default" w:ascii="Courier New" w:hAnsi="Courier New"/>
      </w:rPr>
    </w:lvl>
    <w:lvl w:ilvl="2" w:tplc="04090005" w:tentative="1">
      <w:start w:val="1"/>
      <w:numFmt w:val="bullet"/>
      <w:lvlText w:val=""/>
      <w:lvlJc w:val="left"/>
      <w:pPr>
        <w:ind w:left="3927" w:hanging="360"/>
      </w:pPr>
      <w:rPr>
        <w:rFonts w:hint="default" w:ascii="Wingdings" w:hAnsi="Wingdings"/>
      </w:rPr>
    </w:lvl>
    <w:lvl w:ilvl="3" w:tplc="04090001" w:tentative="1">
      <w:start w:val="1"/>
      <w:numFmt w:val="bullet"/>
      <w:lvlText w:val=""/>
      <w:lvlJc w:val="left"/>
      <w:pPr>
        <w:ind w:left="4647" w:hanging="360"/>
      </w:pPr>
      <w:rPr>
        <w:rFonts w:hint="default" w:ascii="Symbol" w:hAnsi="Symbol"/>
      </w:rPr>
    </w:lvl>
    <w:lvl w:ilvl="4" w:tplc="04090003" w:tentative="1">
      <w:start w:val="1"/>
      <w:numFmt w:val="bullet"/>
      <w:lvlText w:val="o"/>
      <w:lvlJc w:val="left"/>
      <w:pPr>
        <w:ind w:left="5367" w:hanging="360"/>
      </w:pPr>
      <w:rPr>
        <w:rFonts w:hint="default" w:ascii="Courier New" w:hAnsi="Courier New"/>
      </w:rPr>
    </w:lvl>
    <w:lvl w:ilvl="5" w:tplc="04090005" w:tentative="1">
      <w:start w:val="1"/>
      <w:numFmt w:val="bullet"/>
      <w:lvlText w:val=""/>
      <w:lvlJc w:val="left"/>
      <w:pPr>
        <w:ind w:left="6087" w:hanging="360"/>
      </w:pPr>
      <w:rPr>
        <w:rFonts w:hint="default" w:ascii="Wingdings" w:hAnsi="Wingdings"/>
      </w:rPr>
    </w:lvl>
    <w:lvl w:ilvl="6" w:tplc="04090001" w:tentative="1">
      <w:start w:val="1"/>
      <w:numFmt w:val="bullet"/>
      <w:lvlText w:val=""/>
      <w:lvlJc w:val="left"/>
      <w:pPr>
        <w:ind w:left="6807" w:hanging="360"/>
      </w:pPr>
      <w:rPr>
        <w:rFonts w:hint="default" w:ascii="Symbol" w:hAnsi="Symbol"/>
      </w:rPr>
    </w:lvl>
    <w:lvl w:ilvl="7" w:tplc="04090003" w:tentative="1">
      <w:start w:val="1"/>
      <w:numFmt w:val="bullet"/>
      <w:lvlText w:val="o"/>
      <w:lvlJc w:val="left"/>
      <w:pPr>
        <w:ind w:left="7527" w:hanging="360"/>
      </w:pPr>
      <w:rPr>
        <w:rFonts w:hint="default" w:ascii="Courier New" w:hAnsi="Courier New"/>
      </w:rPr>
    </w:lvl>
    <w:lvl w:ilvl="8" w:tplc="04090005" w:tentative="1">
      <w:start w:val="1"/>
      <w:numFmt w:val="bullet"/>
      <w:lvlText w:val=""/>
      <w:lvlJc w:val="left"/>
      <w:pPr>
        <w:ind w:left="8247" w:hanging="360"/>
      </w:pPr>
      <w:rPr>
        <w:rFonts w:hint="default" w:ascii="Wingdings" w:hAnsi="Wingdings"/>
      </w:rPr>
    </w:lvl>
  </w:abstractNum>
  <w:abstractNum w:abstractNumId="15" w15:restartNumberingAfterBreak="0">
    <w:nsid w:val="2A0A0B49"/>
    <w:multiLevelType w:val="hybridMultilevel"/>
    <w:tmpl w:val="5656AF56"/>
    <w:lvl w:ilvl="0" w:tplc="04090001">
      <w:start w:val="1"/>
      <w:numFmt w:val="bullet"/>
      <w:lvlText w:val=""/>
      <w:lvlJc w:val="left"/>
      <w:pPr>
        <w:ind w:left="2138" w:hanging="360"/>
      </w:pPr>
      <w:rPr>
        <w:rFonts w:hint="default" w:ascii="Symbol" w:hAnsi="Symbol"/>
      </w:rPr>
    </w:lvl>
    <w:lvl w:ilvl="1" w:tplc="04090003" w:tentative="1">
      <w:start w:val="1"/>
      <w:numFmt w:val="bullet"/>
      <w:lvlText w:val="o"/>
      <w:lvlJc w:val="left"/>
      <w:pPr>
        <w:ind w:left="2858" w:hanging="360"/>
      </w:pPr>
      <w:rPr>
        <w:rFonts w:hint="default" w:ascii="Courier New" w:hAnsi="Courier New" w:cs="Courier New"/>
      </w:rPr>
    </w:lvl>
    <w:lvl w:ilvl="2" w:tplc="04090005" w:tentative="1">
      <w:start w:val="1"/>
      <w:numFmt w:val="bullet"/>
      <w:lvlText w:val=""/>
      <w:lvlJc w:val="left"/>
      <w:pPr>
        <w:ind w:left="3578" w:hanging="360"/>
      </w:pPr>
      <w:rPr>
        <w:rFonts w:hint="default" w:ascii="Wingdings" w:hAnsi="Wingdings"/>
      </w:rPr>
    </w:lvl>
    <w:lvl w:ilvl="3" w:tplc="04090001" w:tentative="1">
      <w:start w:val="1"/>
      <w:numFmt w:val="bullet"/>
      <w:lvlText w:val=""/>
      <w:lvlJc w:val="left"/>
      <w:pPr>
        <w:ind w:left="4298" w:hanging="360"/>
      </w:pPr>
      <w:rPr>
        <w:rFonts w:hint="default" w:ascii="Symbol" w:hAnsi="Symbol"/>
      </w:rPr>
    </w:lvl>
    <w:lvl w:ilvl="4" w:tplc="04090003" w:tentative="1">
      <w:start w:val="1"/>
      <w:numFmt w:val="bullet"/>
      <w:lvlText w:val="o"/>
      <w:lvlJc w:val="left"/>
      <w:pPr>
        <w:ind w:left="5018" w:hanging="360"/>
      </w:pPr>
      <w:rPr>
        <w:rFonts w:hint="default" w:ascii="Courier New" w:hAnsi="Courier New" w:cs="Courier New"/>
      </w:rPr>
    </w:lvl>
    <w:lvl w:ilvl="5" w:tplc="04090005" w:tentative="1">
      <w:start w:val="1"/>
      <w:numFmt w:val="bullet"/>
      <w:lvlText w:val=""/>
      <w:lvlJc w:val="left"/>
      <w:pPr>
        <w:ind w:left="5738" w:hanging="360"/>
      </w:pPr>
      <w:rPr>
        <w:rFonts w:hint="default" w:ascii="Wingdings" w:hAnsi="Wingdings"/>
      </w:rPr>
    </w:lvl>
    <w:lvl w:ilvl="6" w:tplc="04090001" w:tentative="1">
      <w:start w:val="1"/>
      <w:numFmt w:val="bullet"/>
      <w:lvlText w:val=""/>
      <w:lvlJc w:val="left"/>
      <w:pPr>
        <w:ind w:left="6458" w:hanging="360"/>
      </w:pPr>
      <w:rPr>
        <w:rFonts w:hint="default" w:ascii="Symbol" w:hAnsi="Symbol"/>
      </w:rPr>
    </w:lvl>
    <w:lvl w:ilvl="7" w:tplc="04090003" w:tentative="1">
      <w:start w:val="1"/>
      <w:numFmt w:val="bullet"/>
      <w:lvlText w:val="o"/>
      <w:lvlJc w:val="left"/>
      <w:pPr>
        <w:ind w:left="7178" w:hanging="360"/>
      </w:pPr>
      <w:rPr>
        <w:rFonts w:hint="default" w:ascii="Courier New" w:hAnsi="Courier New" w:cs="Courier New"/>
      </w:rPr>
    </w:lvl>
    <w:lvl w:ilvl="8" w:tplc="04090005" w:tentative="1">
      <w:start w:val="1"/>
      <w:numFmt w:val="bullet"/>
      <w:lvlText w:val=""/>
      <w:lvlJc w:val="left"/>
      <w:pPr>
        <w:ind w:left="7898" w:hanging="360"/>
      </w:pPr>
      <w:rPr>
        <w:rFonts w:hint="default" w:ascii="Wingdings" w:hAnsi="Wingdings"/>
      </w:rPr>
    </w:lvl>
  </w:abstractNum>
  <w:abstractNum w:abstractNumId="16" w15:restartNumberingAfterBreak="0">
    <w:nsid w:val="46713296"/>
    <w:multiLevelType w:val="hybridMultilevel"/>
    <w:tmpl w:val="E34EDA96"/>
    <w:lvl w:ilvl="0" w:tplc="04090001">
      <w:start w:val="1"/>
      <w:numFmt w:val="bullet"/>
      <w:lvlText w:val=""/>
      <w:lvlJc w:val="left"/>
      <w:pPr>
        <w:ind w:left="2186" w:hanging="360"/>
      </w:pPr>
      <w:rPr>
        <w:rFonts w:hint="default" w:ascii="Symbol" w:hAnsi="Symbol"/>
      </w:rPr>
    </w:lvl>
    <w:lvl w:ilvl="1" w:tplc="04090003" w:tentative="1">
      <w:start w:val="1"/>
      <w:numFmt w:val="bullet"/>
      <w:lvlText w:val="o"/>
      <w:lvlJc w:val="left"/>
      <w:pPr>
        <w:ind w:left="2906" w:hanging="360"/>
      </w:pPr>
      <w:rPr>
        <w:rFonts w:hint="default" w:ascii="Courier New" w:hAnsi="Courier New"/>
      </w:rPr>
    </w:lvl>
    <w:lvl w:ilvl="2" w:tplc="04090005" w:tentative="1">
      <w:start w:val="1"/>
      <w:numFmt w:val="bullet"/>
      <w:lvlText w:val=""/>
      <w:lvlJc w:val="left"/>
      <w:pPr>
        <w:ind w:left="3626" w:hanging="360"/>
      </w:pPr>
      <w:rPr>
        <w:rFonts w:hint="default" w:ascii="Wingdings" w:hAnsi="Wingdings"/>
      </w:rPr>
    </w:lvl>
    <w:lvl w:ilvl="3" w:tplc="04090001" w:tentative="1">
      <w:start w:val="1"/>
      <w:numFmt w:val="bullet"/>
      <w:lvlText w:val=""/>
      <w:lvlJc w:val="left"/>
      <w:pPr>
        <w:ind w:left="4346" w:hanging="360"/>
      </w:pPr>
      <w:rPr>
        <w:rFonts w:hint="default" w:ascii="Symbol" w:hAnsi="Symbol"/>
      </w:rPr>
    </w:lvl>
    <w:lvl w:ilvl="4" w:tplc="04090003" w:tentative="1">
      <w:start w:val="1"/>
      <w:numFmt w:val="bullet"/>
      <w:lvlText w:val="o"/>
      <w:lvlJc w:val="left"/>
      <w:pPr>
        <w:ind w:left="5066" w:hanging="360"/>
      </w:pPr>
      <w:rPr>
        <w:rFonts w:hint="default" w:ascii="Courier New" w:hAnsi="Courier New"/>
      </w:rPr>
    </w:lvl>
    <w:lvl w:ilvl="5" w:tplc="04090005" w:tentative="1">
      <w:start w:val="1"/>
      <w:numFmt w:val="bullet"/>
      <w:lvlText w:val=""/>
      <w:lvlJc w:val="left"/>
      <w:pPr>
        <w:ind w:left="5786" w:hanging="360"/>
      </w:pPr>
      <w:rPr>
        <w:rFonts w:hint="default" w:ascii="Wingdings" w:hAnsi="Wingdings"/>
      </w:rPr>
    </w:lvl>
    <w:lvl w:ilvl="6" w:tplc="04090001" w:tentative="1">
      <w:start w:val="1"/>
      <w:numFmt w:val="bullet"/>
      <w:lvlText w:val=""/>
      <w:lvlJc w:val="left"/>
      <w:pPr>
        <w:ind w:left="6506" w:hanging="360"/>
      </w:pPr>
      <w:rPr>
        <w:rFonts w:hint="default" w:ascii="Symbol" w:hAnsi="Symbol"/>
      </w:rPr>
    </w:lvl>
    <w:lvl w:ilvl="7" w:tplc="04090003" w:tentative="1">
      <w:start w:val="1"/>
      <w:numFmt w:val="bullet"/>
      <w:lvlText w:val="o"/>
      <w:lvlJc w:val="left"/>
      <w:pPr>
        <w:ind w:left="7226" w:hanging="360"/>
      </w:pPr>
      <w:rPr>
        <w:rFonts w:hint="default" w:ascii="Courier New" w:hAnsi="Courier New"/>
      </w:rPr>
    </w:lvl>
    <w:lvl w:ilvl="8" w:tplc="04090005" w:tentative="1">
      <w:start w:val="1"/>
      <w:numFmt w:val="bullet"/>
      <w:lvlText w:val=""/>
      <w:lvlJc w:val="left"/>
      <w:pPr>
        <w:ind w:left="7946" w:hanging="360"/>
      </w:pPr>
      <w:rPr>
        <w:rFonts w:hint="default" w:ascii="Wingdings" w:hAnsi="Wingdings"/>
      </w:rPr>
    </w:lvl>
  </w:abstractNum>
  <w:abstractNum w:abstractNumId="17" w15:restartNumberingAfterBreak="0">
    <w:nsid w:val="518052C5"/>
    <w:multiLevelType w:val="hybridMultilevel"/>
    <w:tmpl w:val="E03C0986"/>
    <w:lvl w:ilvl="0" w:tplc="04090001">
      <w:start w:val="1"/>
      <w:numFmt w:val="bullet"/>
      <w:lvlText w:val=""/>
      <w:lvlJc w:val="left"/>
      <w:pPr>
        <w:ind w:left="2494" w:hanging="360"/>
      </w:pPr>
      <w:rPr>
        <w:rFonts w:hint="default" w:ascii="Symbol" w:hAnsi="Symbol"/>
      </w:rPr>
    </w:lvl>
    <w:lvl w:ilvl="1" w:tplc="04090003" w:tentative="1">
      <w:start w:val="1"/>
      <w:numFmt w:val="bullet"/>
      <w:lvlText w:val="o"/>
      <w:lvlJc w:val="left"/>
      <w:pPr>
        <w:ind w:left="3214" w:hanging="360"/>
      </w:pPr>
      <w:rPr>
        <w:rFonts w:hint="default" w:ascii="Courier New" w:hAnsi="Courier New"/>
      </w:rPr>
    </w:lvl>
    <w:lvl w:ilvl="2" w:tplc="04090005" w:tentative="1">
      <w:start w:val="1"/>
      <w:numFmt w:val="bullet"/>
      <w:lvlText w:val=""/>
      <w:lvlJc w:val="left"/>
      <w:pPr>
        <w:ind w:left="3934" w:hanging="360"/>
      </w:pPr>
      <w:rPr>
        <w:rFonts w:hint="default" w:ascii="Wingdings" w:hAnsi="Wingdings"/>
      </w:rPr>
    </w:lvl>
    <w:lvl w:ilvl="3" w:tplc="04090001" w:tentative="1">
      <w:start w:val="1"/>
      <w:numFmt w:val="bullet"/>
      <w:lvlText w:val=""/>
      <w:lvlJc w:val="left"/>
      <w:pPr>
        <w:ind w:left="4654" w:hanging="360"/>
      </w:pPr>
      <w:rPr>
        <w:rFonts w:hint="default" w:ascii="Symbol" w:hAnsi="Symbol"/>
      </w:rPr>
    </w:lvl>
    <w:lvl w:ilvl="4" w:tplc="04090003" w:tentative="1">
      <w:start w:val="1"/>
      <w:numFmt w:val="bullet"/>
      <w:lvlText w:val="o"/>
      <w:lvlJc w:val="left"/>
      <w:pPr>
        <w:ind w:left="5374" w:hanging="360"/>
      </w:pPr>
      <w:rPr>
        <w:rFonts w:hint="default" w:ascii="Courier New" w:hAnsi="Courier New"/>
      </w:rPr>
    </w:lvl>
    <w:lvl w:ilvl="5" w:tplc="04090005" w:tentative="1">
      <w:start w:val="1"/>
      <w:numFmt w:val="bullet"/>
      <w:lvlText w:val=""/>
      <w:lvlJc w:val="left"/>
      <w:pPr>
        <w:ind w:left="6094" w:hanging="360"/>
      </w:pPr>
      <w:rPr>
        <w:rFonts w:hint="default" w:ascii="Wingdings" w:hAnsi="Wingdings"/>
      </w:rPr>
    </w:lvl>
    <w:lvl w:ilvl="6" w:tplc="04090001" w:tentative="1">
      <w:start w:val="1"/>
      <w:numFmt w:val="bullet"/>
      <w:lvlText w:val=""/>
      <w:lvlJc w:val="left"/>
      <w:pPr>
        <w:ind w:left="6814" w:hanging="360"/>
      </w:pPr>
      <w:rPr>
        <w:rFonts w:hint="default" w:ascii="Symbol" w:hAnsi="Symbol"/>
      </w:rPr>
    </w:lvl>
    <w:lvl w:ilvl="7" w:tplc="04090003" w:tentative="1">
      <w:start w:val="1"/>
      <w:numFmt w:val="bullet"/>
      <w:lvlText w:val="o"/>
      <w:lvlJc w:val="left"/>
      <w:pPr>
        <w:ind w:left="7534" w:hanging="360"/>
      </w:pPr>
      <w:rPr>
        <w:rFonts w:hint="default" w:ascii="Courier New" w:hAnsi="Courier New"/>
      </w:rPr>
    </w:lvl>
    <w:lvl w:ilvl="8" w:tplc="04090005" w:tentative="1">
      <w:start w:val="1"/>
      <w:numFmt w:val="bullet"/>
      <w:lvlText w:val=""/>
      <w:lvlJc w:val="left"/>
      <w:pPr>
        <w:ind w:left="8254" w:hanging="360"/>
      </w:pPr>
      <w:rPr>
        <w:rFonts w:hint="default" w:ascii="Wingdings" w:hAnsi="Wingdings"/>
      </w:rPr>
    </w:lvl>
  </w:abstractNum>
  <w:abstractNum w:abstractNumId="18" w15:restartNumberingAfterBreak="0">
    <w:nsid w:val="529030F9"/>
    <w:multiLevelType w:val="hybridMultilevel"/>
    <w:tmpl w:val="1A4077D4"/>
    <w:lvl w:ilvl="0" w:tplc="04090001">
      <w:start w:val="1"/>
      <w:numFmt w:val="bullet"/>
      <w:lvlText w:val=""/>
      <w:lvlJc w:val="left"/>
      <w:pPr>
        <w:ind w:left="2186" w:hanging="360"/>
      </w:pPr>
      <w:rPr>
        <w:rFonts w:hint="default" w:ascii="Symbol" w:hAnsi="Symbol"/>
      </w:rPr>
    </w:lvl>
    <w:lvl w:ilvl="1" w:tplc="04090003" w:tentative="1">
      <w:start w:val="1"/>
      <w:numFmt w:val="bullet"/>
      <w:lvlText w:val="o"/>
      <w:lvlJc w:val="left"/>
      <w:pPr>
        <w:ind w:left="2906" w:hanging="360"/>
      </w:pPr>
      <w:rPr>
        <w:rFonts w:hint="default" w:ascii="Courier New" w:hAnsi="Courier New"/>
      </w:rPr>
    </w:lvl>
    <w:lvl w:ilvl="2" w:tplc="04090005" w:tentative="1">
      <w:start w:val="1"/>
      <w:numFmt w:val="bullet"/>
      <w:lvlText w:val=""/>
      <w:lvlJc w:val="left"/>
      <w:pPr>
        <w:ind w:left="3626" w:hanging="360"/>
      </w:pPr>
      <w:rPr>
        <w:rFonts w:hint="default" w:ascii="Wingdings" w:hAnsi="Wingdings"/>
      </w:rPr>
    </w:lvl>
    <w:lvl w:ilvl="3" w:tplc="04090001" w:tentative="1">
      <w:start w:val="1"/>
      <w:numFmt w:val="bullet"/>
      <w:lvlText w:val=""/>
      <w:lvlJc w:val="left"/>
      <w:pPr>
        <w:ind w:left="4346" w:hanging="360"/>
      </w:pPr>
      <w:rPr>
        <w:rFonts w:hint="default" w:ascii="Symbol" w:hAnsi="Symbol"/>
      </w:rPr>
    </w:lvl>
    <w:lvl w:ilvl="4" w:tplc="04090003" w:tentative="1">
      <w:start w:val="1"/>
      <w:numFmt w:val="bullet"/>
      <w:lvlText w:val="o"/>
      <w:lvlJc w:val="left"/>
      <w:pPr>
        <w:ind w:left="5066" w:hanging="360"/>
      </w:pPr>
      <w:rPr>
        <w:rFonts w:hint="default" w:ascii="Courier New" w:hAnsi="Courier New"/>
      </w:rPr>
    </w:lvl>
    <w:lvl w:ilvl="5" w:tplc="04090005" w:tentative="1">
      <w:start w:val="1"/>
      <w:numFmt w:val="bullet"/>
      <w:lvlText w:val=""/>
      <w:lvlJc w:val="left"/>
      <w:pPr>
        <w:ind w:left="5786" w:hanging="360"/>
      </w:pPr>
      <w:rPr>
        <w:rFonts w:hint="default" w:ascii="Wingdings" w:hAnsi="Wingdings"/>
      </w:rPr>
    </w:lvl>
    <w:lvl w:ilvl="6" w:tplc="04090001" w:tentative="1">
      <w:start w:val="1"/>
      <w:numFmt w:val="bullet"/>
      <w:lvlText w:val=""/>
      <w:lvlJc w:val="left"/>
      <w:pPr>
        <w:ind w:left="6506" w:hanging="360"/>
      </w:pPr>
      <w:rPr>
        <w:rFonts w:hint="default" w:ascii="Symbol" w:hAnsi="Symbol"/>
      </w:rPr>
    </w:lvl>
    <w:lvl w:ilvl="7" w:tplc="04090003" w:tentative="1">
      <w:start w:val="1"/>
      <w:numFmt w:val="bullet"/>
      <w:lvlText w:val="o"/>
      <w:lvlJc w:val="left"/>
      <w:pPr>
        <w:ind w:left="7226" w:hanging="360"/>
      </w:pPr>
      <w:rPr>
        <w:rFonts w:hint="default" w:ascii="Courier New" w:hAnsi="Courier New"/>
      </w:rPr>
    </w:lvl>
    <w:lvl w:ilvl="8" w:tplc="04090005" w:tentative="1">
      <w:start w:val="1"/>
      <w:numFmt w:val="bullet"/>
      <w:lvlText w:val=""/>
      <w:lvlJc w:val="left"/>
      <w:pPr>
        <w:ind w:left="7946" w:hanging="360"/>
      </w:pPr>
      <w:rPr>
        <w:rFonts w:hint="default" w:ascii="Wingdings" w:hAnsi="Wingdings"/>
      </w:rPr>
    </w:lvl>
  </w:abstractNum>
  <w:abstractNum w:abstractNumId="19" w15:restartNumberingAfterBreak="0">
    <w:nsid w:val="655650E8"/>
    <w:multiLevelType w:val="hybridMultilevel"/>
    <w:tmpl w:val="74F2DFBE"/>
    <w:lvl w:ilvl="0" w:tplc="04090001">
      <w:start w:val="1"/>
      <w:numFmt w:val="bullet"/>
      <w:lvlText w:val=""/>
      <w:lvlJc w:val="left"/>
      <w:pPr>
        <w:ind w:left="2134" w:hanging="360"/>
      </w:pPr>
      <w:rPr>
        <w:rFonts w:hint="default" w:ascii="Symbol" w:hAnsi="Symbol"/>
      </w:rPr>
    </w:lvl>
    <w:lvl w:ilvl="1" w:tplc="04090003" w:tentative="1">
      <w:start w:val="1"/>
      <w:numFmt w:val="bullet"/>
      <w:lvlText w:val="o"/>
      <w:lvlJc w:val="left"/>
      <w:pPr>
        <w:ind w:left="2854" w:hanging="360"/>
      </w:pPr>
      <w:rPr>
        <w:rFonts w:hint="default" w:ascii="Courier New" w:hAnsi="Courier New"/>
      </w:rPr>
    </w:lvl>
    <w:lvl w:ilvl="2" w:tplc="04090005" w:tentative="1">
      <w:start w:val="1"/>
      <w:numFmt w:val="bullet"/>
      <w:lvlText w:val=""/>
      <w:lvlJc w:val="left"/>
      <w:pPr>
        <w:ind w:left="3574" w:hanging="360"/>
      </w:pPr>
      <w:rPr>
        <w:rFonts w:hint="default" w:ascii="Wingdings" w:hAnsi="Wingdings"/>
      </w:rPr>
    </w:lvl>
    <w:lvl w:ilvl="3" w:tplc="04090001" w:tentative="1">
      <w:start w:val="1"/>
      <w:numFmt w:val="bullet"/>
      <w:lvlText w:val=""/>
      <w:lvlJc w:val="left"/>
      <w:pPr>
        <w:ind w:left="4294" w:hanging="360"/>
      </w:pPr>
      <w:rPr>
        <w:rFonts w:hint="default" w:ascii="Symbol" w:hAnsi="Symbol"/>
      </w:rPr>
    </w:lvl>
    <w:lvl w:ilvl="4" w:tplc="04090003" w:tentative="1">
      <w:start w:val="1"/>
      <w:numFmt w:val="bullet"/>
      <w:lvlText w:val="o"/>
      <w:lvlJc w:val="left"/>
      <w:pPr>
        <w:ind w:left="5014" w:hanging="360"/>
      </w:pPr>
      <w:rPr>
        <w:rFonts w:hint="default" w:ascii="Courier New" w:hAnsi="Courier New"/>
      </w:rPr>
    </w:lvl>
    <w:lvl w:ilvl="5" w:tplc="04090005" w:tentative="1">
      <w:start w:val="1"/>
      <w:numFmt w:val="bullet"/>
      <w:lvlText w:val=""/>
      <w:lvlJc w:val="left"/>
      <w:pPr>
        <w:ind w:left="5734" w:hanging="360"/>
      </w:pPr>
      <w:rPr>
        <w:rFonts w:hint="default" w:ascii="Wingdings" w:hAnsi="Wingdings"/>
      </w:rPr>
    </w:lvl>
    <w:lvl w:ilvl="6" w:tplc="04090001" w:tentative="1">
      <w:start w:val="1"/>
      <w:numFmt w:val="bullet"/>
      <w:lvlText w:val=""/>
      <w:lvlJc w:val="left"/>
      <w:pPr>
        <w:ind w:left="6454" w:hanging="360"/>
      </w:pPr>
      <w:rPr>
        <w:rFonts w:hint="default" w:ascii="Symbol" w:hAnsi="Symbol"/>
      </w:rPr>
    </w:lvl>
    <w:lvl w:ilvl="7" w:tplc="04090003" w:tentative="1">
      <w:start w:val="1"/>
      <w:numFmt w:val="bullet"/>
      <w:lvlText w:val="o"/>
      <w:lvlJc w:val="left"/>
      <w:pPr>
        <w:ind w:left="7174" w:hanging="360"/>
      </w:pPr>
      <w:rPr>
        <w:rFonts w:hint="default" w:ascii="Courier New" w:hAnsi="Courier New"/>
      </w:rPr>
    </w:lvl>
    <w:lvl w:ilvl="8" w:tplc="04090005" w:tentative="1">
      <w:start w:val="1"/>
      <w:numFmt w:val="bullet"/>
      <w:lvlText w:val=""/>
      <w:lvlJc w:val="left"/>
      <w:pPr>
        <w:ind w:left="7894" w:hanging="360"/>
      </w:pPr>
      <w:rPr>
        <w:rFonts w:hint="default" w:ascii="Wingdings" w:hAnsi="Wingdings"/>
      </w:rPr>
    </w:lvl>
  </w:abstractNum>
  <w:abstractNum w:abstractNumId="20" w15:restartNumberingAfterBreak="0">
    <w:nsid w:val="69C44CDC"/>
    <w:multiLevelType w:val="hybridMultilevel"/>
    <w:tmpl w:val="7ED056F6"/>
    <w:lvl w:ilvl="0" w:tplc="04090001">
      <w:start w:val="1"/>
      <w:numFmt w:val="bullet"/>
      <w:lvlText w:val=""/>
      <w:lvlJc w:val="left"/>
      <w:pPr>
        <w:ind w:left="2507" w:hanging="360"/>
      </w:pPr>
      <w:rPr>
        <w:rFonts w:hint="default" w:ascii="Symbol" w:hAnsi="Symbol"/>
      </w:rPr>
    </w:lvl>
    <w:lvl w:ilvl="1" w:tplc="04090003" w:tentative="1">
      <w:start w:val="1"/>
      <w:numFmt w:val="bullet"/>
      <w:lvlText w:val="o"/>
      <w:lvlJc w:val="left"/>
      <w:pPr>
        <w:ind w:left="3227" w:hanging="360"/>
      </w:pPr>
      <w:rPr>
        <w:rFonts w:hint="default" w:ascii="Courier New" w:hAnsi="Courier New"/>
      </w:rPr>
    </w:lvl>
    <w:lvl w:ilvl="2" w:tplc="04090005" w:tentative="1">
      <w:start w:val="1"/>
      <w:numFmt w:val="bullet"/>
      <w:lvlText w:val=""/>
      <w:lvlJc w:val="left"/>
      <w:pPr>
        <w:ind w:left="3947" w:hanging="360"/>
      </w:pPr>
      <w:rPr>
        <w:rFonts w:hint="default" w:ascii="Wingdings" w:hAnsi="Wingdings"/>
      </w:rPr>
    </w:lvl>
    <w:lvl w:ilvl="3" w:tplc="04090001" w:tentative="1">
      <w:start w:val="1"/>
      <w:numFmt w:val="bullet"/>
      <w:lvlText w:val=""/>
      <w:lvlJc w:val="left"/>
      <w:pPr>
        <w:ind w:left="4667" w:hanging="360"/>
      </w:pPr>
      <w:rPr>
        <w:rFonts w:hint="default" w:ascii="Symbol" w:hAnsi="Symbol"/>
      </w:rPr>
    </w:lvl>
    <w:lvl w:ilvl="4" w:tplc="04090003" w:tentative="1">
      <w:start w:val="1"/>
      <w:numFmt w:val="bullet"/>
      <w:lvlText w:val="o"/>
      <w:lvlJc w:val="left"/>
      <w:pPr>
        <w:ind w:left="5387" w:hanging="360"/>
      </w:pPr>
      <w:rPr>
        <w:rFonts w:hint="default" w:ascii="Courier New" w:hAnsi="Courier New"/>
      </w:rPr>
    </w:lvl>
    <w:lvl w:ilvl="5" w:tplc="04090005" w:tentative="1">
      <w:start w:val="1"/>
      <w:numFmt w:val="bullet"/>
      <w:lvlText w:val=""/>
      <w:lvlJc w:val="left"/>
      <w:pPr>
        <w:ind w:left="6107" w:hanging="360"/>
      </w:pPr>
      <w:rPr>
        <w:rFonts w:hint="default" w:ascii="Wingdings" w:hAnsi="Wingdings"/>
      </w:rPr>
    </w:lvl>
    <w:lvl w:ilvl="6" w:tplc="04090001" w:tentative="1">
      <w:start w:val="1"/>
      <w:numFmt w:val="bullet"/>
      <w:lvlText w:val=""/>
      <w:lvlJc w:val="left"/>
      <w:pPr>
        <w:ind w:left="6827" w:hanging="360"/>
      </w:pPr>
      <w:rPr>
        <w:rFonts w:hint="default" w:ascii="Symbol" w:hAnsi="Symbol"/>
      </w:rPr>
    </w:lvl>
    <w:lvl w:ilvl="7" w:tplc="04090003" w:tentative="1">
      <w:start w:val="1"/>
      <w:numFmt w:val="bullet"/>
      <w:lvlText w:val="o"/>
      <w:lvlJc w:val="left"/>
      <w:pPr>
        <w:ind w:left="7547" w:hanging="360"/>
      </w:pPr>
      <w:rPr>
        <w:rFonts w:hint="default" w:ascii="Courier New" w:hAnsi="Courier New"/>
      </w:rPr>
    </w:lvl>
    <w:lvl w:ilvl="8" w:tplc="04090005" w:tentative="1">
      <w:start w:val="1"/>
      <w:numFmt w:val="bullet"/>
      <w:lvlText w:val=""/>
      <w:lvlJc w:val="left"/>
      <w:pPr>
        <w:ind w:left="8267" w:hanging="360"/>
      </w:pPr>
      <w:rPr>
        <w:rFonts w:hint="default" w:ascii="Wingdings" w:hAnsi="Wingdings"/>
      </w:rPr>
    </w:lvl>
  </w:abstractNum>
  <w:abstractNum w:abstractNumId="21" w15:restartNumberingAfterBreak="0">
    <w:nsid w:val="69E96196"/>
    <w:multiLevelType w:val="hybridMultilevel"/>
    <w:tmpl w:val="2E34F958"/>
    <w:lvl w:ilvl="0" w:tplc="04090001">
      <w:start w:val="1"/>
      <w:numFmt w:val="bullet"/>
      <w:lvlText w:val=""/>
      <w:lvlJc w:val="left"/>
      <w:pPr>
        <w:ind w:left="2498" w:hanging="360"/>
      </w:pPr>
      <w:rPr>
        <w:rFonts w:hint="default" w:ascii="Symbol" w:hAnsi="Symbol"/>
      </w:rPr>
    </w:lvl>
    <w:lvl w:ilvl="1" w:tplc="04090003" w:tentative="1">
      <w:start w:val="1"/>
      <w:numFmt w:val="bullet"/>
      <w:lvlText w:val="o"/>
      <w:lvlJc w:val="left"/>
      <w:pPr>
        <w:ind w:left="3218" w:hanging="360"/>
      </w:pPr>
      <w:rPr>
        <w:rFonts w:hint="default" w:ascii="Courier New" w:hAnsi="Courier New"/>
      </w:rPr>
    </w:lvl>
    <w:lvl w:ilvl="2" w:tplc="04090005" w:tentative="1">
      <w:start w:val="1"/>
      <w:numFmt w:val="bullet"/>
      <w:lvlText w:val=""/>
      <w:lvlJc w:val="left"/>
      <w:pPr>
        <w:ind w:left="3938" w:hanging="360"/>
      </w:pPr>
      <w:rPr>
        <w:rFonts w:hint="default" w:ascii="Wingdings" w:hAnsi="Wingdings"/>
      </w:rPr>
    </w:lvl>
    <w:lvl w:ilvl="3" w:tplc="04090001" w:tentative="1">
      <w:start w:val="1"/>
      <w:numFmt w:val="bullet"/>
      <w:lvlText w:val=""/>
      <w:lvlJc w:val="left"/>
      <w:pPr>
        <w:ind w:left="4658" w:hanging="360"/>
      </w:pPr>
      <w:rPr>
        <w:rFonts w:hint="default" w:ascii="Symbol" w:hAnsi="Symbol"/>
      </w:rPr>
    </w:lvl>
    <w:lvl w:ilvl="4" w:tplc="04090003" w:tentative="1">
      <w:start w:val="1"/>
      <w:numFmt w:val="bullet"/>
      <w:lvlText w:val="o"/>
      <w:lvlJc w:val="left"/>
      <w:pPr>
        <w:ind w:left="5378" w:hanging="360"/>
      </w:pPr>
      <w:rPr>
        <w:rFonts w:hint="default" w:ascii="Courier New" w:hAnsi="Courier New"/>
      </w:rPr>
    </w:lvl>
    <w:lvl w:ilvl="5" w:tplc="04090005" w:tentative="1">
      <w:start w:val="1"/>
      <w:numFmt w:val="bullet"/>
      <w:lvlText w:val=""/>
      <w:lvlJc w:val="left"/>
      <w:pPr>
        <w:ind w:left="6098" w:hanging="360"/>
      </w:pPr>
      <w:rPr>
        <w:rFonts w:hint="default" w:ascii="Wingdings" w:hAnsi="Wingdings"/>
      </w:rPr>
    </w:lvl>
    <w:lvl w:ilvl="6" w:tplc="04090001" w:tentative="1">
      <w:start w:val="1"/>
      <w:numFmt w:val="bullet"/>
      <w:lvlText w:val=""/>
      <w:lvlJc w:val="left"/>
      <w:pPr>
        <w:ind w:left="6818" w:hanging="360"/>
      </w:pPr>
      <w:rPr>
        <w:rFonts w:hint="default" w:ascii="Symbol" w:hAnsi="Symbol"/>
      </w:rPr>
    </w:lvl>
    <w:lvl w:ilvl="7" w:tplc="04090003" w:tentative="1">
      <w:start w:val="1"/>
      <w:numFmt w:val="bullet"/>
      <w:lvlText w:val="o"/>
      <w:lvlJc w:val="left"/>
      <w:pPr>
        <w:ind w:left="7538" w:hanging="360"/>
      </w:pPr>
      <w:rPr>
        <w:rFonts w:hint="default" w:ascii="Courier New" w:hAnsi="Courier New"/>
      </w:rPr>
    </w:lvl>
    <w:lvl w:ilvl="8" w:tplc="04090005" w:tentative="1">
      <w:start w:val="1"/>
      <w:numFmt w:val="bullet"/>
      <w:lvlText w:val=""/>
      <w:lvlJc w:val="left"/>
      <w:pPr>
        <w:ind w:left="8258" w:hanging="360"/>
      </w:pPr>
      <w:rPr>
        <w:rFonts w:hint="default" w:ascii="Wingdings" w:hAnsi="Wingdings"/>
      </w:rPr>
    </w:lvl>
  </w:abstractNum>
  <w:abstractNum w:abstractNumId="22" w15:restartNumberingAfterBreak="0">
    <w:nsid w:val="6C3F0B67"/>
    <w:multiLevelType w:val="hybridMultilevel"/>
    <w:tmpl w:val="E6EC861A"/>
    <w:lvl w:ilvl="0" w:tplc="04090001">
      <w:start w:val="1"/>
      <w:numFmt w:val="bullet"/>
      <w:lvlText w:val=""/>
      <w:lvlJc w:val="left"/>
      <w:pPr>
        <w:ind w:left="2138" w:hanging="360"/>
      </w:pPr>
      <w:rPr>
        <w:rFonts w:hint="default" w:ascii="Symbol" w:hAnsi="Symbol"/>
      </w:rPr>
    </w:lvl>
    <w:lvl w:ilvl="1" w:tplc="04090003" w:tentative="1">
      <w:start w:val="1"/>
      <w:numFmt w:val="bullet"/>
      <w:lvlText w:val="o"/>
      <w:lvlJc w:val="left"/>
      <w:pPr>
        <w:ind w:left="2858" w:hanging="360"/>
      </w:pPr>
      <w:rPr>
        <w:rFonts w:hint="default" w:ascii="Courier New" w:hAnsi="Courier New"/>
      </w:rPr>
    </w:lvl>
    <w:lvl w:ilvl="2" w:tplc="04090005" w:tentative="1">
      <w:start w:val="1"/>
      <w:numFmt w:val="bullet"/>
      <w:lvlText w:val=""/>
      <w:lvlJc w:val="left"/>
      <w:pPr>
        <w:ind w:left="3578" w:hanging="360"/>
      </w:pPr>
      <w:rPr>
        <w:rFonts w:hint="default" w:ascii="Wingdings" w:hAnsi="Wingdings"/>
      </w:rPr>
    </w:lvl>
    <w:lvl w:ilvl="3" w:tplc="04090001" w:tentative="1">
      <w:start w:val="1"/>
      <w:numFmt w:val="bullet"/>
      <w:lvlText w:val=""/>
      <w:lvlJc w:val="left"/>
      <w:pPr>
        <w:ind w:left="4298" w:hanging="360"/>
      </w:pPr>
      <w:rPr>
        <w:rFonts w:hint="default" w:ascii="Symbol" w:hAnsi="Symbol"/>
      </w:rPr>
    </w:lvl>
    <w:lvl w:ilvl="4" w:tplc="04090003" w:tentative="1">
      <w:start w:val="1"/>
      <w:numFmt w:val="bullet"/>
      <w:lvlText w:val="o"/>
      <w:lvlJc w:val="left"/>
      <w:pPr>
        <w:ind w:left="5018" w:hanging="360"/>
      </w:pPr>
      <w:rPr>
        <w:rFonts w:hint="default" w:ascii="Courier New" w:hAnsi="Courier New"/>
      </w:rPr>
    </w:lvl>
    <w:lvl w:ilvl="5" w:tplc="04090005" w:tentative="1">
      <w:start w:val="1"/>
      <w:numFmt w:val="bullet"/>
      <w:lvlText w:val=""/>
      <w:lvlJc w:val="left"/>
      <w:pPr>
        <w:ind w:left="5738" w:hanging="360"/>
      </w:pPr>
      <w:rPr>
        <w:rFonts w:hint="default" w:ascii="Wingdings" w:hAnsi="Wingdings"/>
      </w:rPr>
    </w:lvl>
    <w:lvl w:ilvl="6" w:tplc="04090001" w:tentative="1">
      <w:start w:val="1"/>
      <w:numFmt w:val="bullet"/>
      <w:lvlText w:val=""/>
      <w:lvlJc w:val="left"/>
      <w:pPr>
        <w:ind w:left="6458" w:hanging="360"/>
      </w:pPr>
      <w:rPr>
        <w:rFonts w:hint="default" w:ascii="Symbol" w:hAnsi="Symbol"/>
      </w:rPr>
    </w:lvl>
    <w:lvl w:ilvl="7" w:tplc="04090003" w:tentative="1">
      <w:start w:val="1"/>
      <w:numFmt w:val="bullet"/>
      <w:lvlText w:val="o"/>
      <w:lvlJc w:val="left"/>
      <w:pPr>
        <w:ind w:left="7178" w:hanging="360"/>
      </w:pPr>
      <w:rPr>
        <w:rFonts w:hint="default" w:ascii="Courier New" w:hAnsi="Courier New"/>
      </w:rPr>
    </w:lvl>
    <w:lvl w:ilvl="8" w:tplc="04090005" w:tentative="1">
      <w:start w:val="1"/>
      <w:numFmt w:val="bullet"/>
      <w:lvlText w:val=""/>
      <w:lvlJc w:val="left"/>
      <w:pPr>
        <w:ind w:left="7898" w:hanging="360"/>
      </w:pPr>
      <w:rPr>
        <w:rFonts w:hint="default" w:ascii="Wingdings" w:hAnsi="Wingdings"/>
      </w:rPr>
    </w:lvl>
  </w:abstractNum>
  <w:abstractNum w:abstractNumId="23" w15:restartNumberingAfterBreak="0">
    <w:nsid w:val="7613170C"/>
    <w:multiLevelType w:val="hybridMultilevel"/>
    <w:tmpl w:val="E8D4A92E"/>
    <w:lvl w:ilvl="0" w:tplc="04090001">
      <w:start w:val="1"/>
      <w:numFmt w:val="bullet"/>
      <w:lvlText w:val=""/>
      <w:lvlJc w:val="left"/>
      <w:pPr>
        <w:ind w:left="2507" w:hanging="360"/>
      </w:pPr>
      <w:rPr>
        <w:rFonts w:hint="default" w:ascii="Symbol" w:hAnsi="Symbol"/>
      </w:rPr>
    </w:lvl>
    <w:lvl w:ilvl="1" w:tplc="04090003" w:tentative="1">
      <w:start w:val="1"/>
      <w:numFmt w:val="bullet"/>
      <w:lvlText w:val="o"/>
      <w:lvlJc w:val="left"/>
      <w:pPr>
        <w:ind w:left="3227" w:hanging="360"/>
      </w:pPr>
      <w:rPr>
        <w:rFonts w:hint="default" w:ascii="Courier New" w:hAnsi="Courier New"/>
      </w:rPr>
    </w:lvl>
    <w:lvl w:ilvl="2" w:tplc="04090005" w:tentative="1">
      <w:start w:val="1"/>
      <w:numFmt w:val="bullet"/>
      <w:lvlText w:val=""/>
      <w:lvlJc w:val="left"/>
      <w:pPr>
        <w:ind w:left="3947" w:hanging="360"/>
      </w:pPr>
      <w:rPr>
        <w:rFonts w:hint="default" w:ascii="Wingdings" w:hAnsi="Wingdings"/>
      </w:rPr>
    </w:lvl>
    <w:lvl w:ilvl="3" w:tplc="04090001" w:tentative="1">
      <w:start w:val="1"/>
      <w:numFmt w:val="bullet"/>
      <w:lvlText w:val=""/>
      <w:lvlJc w:val="left"/>
      <w:pPr>
        <w:ind w:left="4667" w:hanging="360"/>
      </w:pPr>
      <w:rPr>
        <w:rFonts w:hint="default" w:ascii="Symbol" w:hAnsi="Symbol"/>
      </w:rPr>
    </w:lvl>
    <w:lvl w:ilvl="4" w:tplc="04090003" w:tentative="1">
      <w:start w:val="1"/>
      <w:numFmt w:val="bullet"/>
      <w:lvlText w:val="o"/>
      <w:lvlJc w:val="left"/>
      <w:pPr>
        <w:ind w:left="5387" w:hanging="360"/>
      </w:pPr>
      <w:rPr>
        <w:rFonts w:hint="default" w:ascii="Courier New" w:hAnsi="Courier New"/>
      </w:rPr>
    </w:lvl>
    <w:lvl w:ilvl="5" w:tplc="04090005" w:tentative="1">
      <w:start w:val="1"/>
      <w:numFmt w:val="bullet"/>
      <w:lvlText w:val=""/>
      <w:lvlJc w:val="left"/>
      <w:pPr>
        <w:ind w:left="6107" w:hanging="360"/>
      </w:pPr>
      <w:rPr>
        <w:rFonts w:hint="default" w:ascii="Wingdings" w:hAnsi="Wingdings"/>
      </w:rPr>
    </w:lvl>
    <w:lvl w:ilvl="6" w:tplc="04090001" w:tentative="1">
      <w:start w:val="1"/>
      <w:numFmt w:val="bullet"/>
      <w:lvlText w:val=""/>
      <w:lvlJc w:val="left"/>
      <w:pPr>
        <w:ind w:left="6827" w:hanging="360"/>
      </w:pPr>
      <w:rPr>
        <w:rFonts w:hint="default" w:ascii="Symbol" w:hAnsi="Symbol"/>
      </w:rPr>
    </w:lvl>
    <w:lvl w:ilvl="7" w:tplc="04090003" w:tentative="1">
      <w:start w:val="1"/>
      <w:numFmt w:val="bullet"/>
      <w:lvlText w:val="o"/>
      <w:lvlJc w:val="left"/>
      <w:pPr>
        <w:ind w:left="7547" w:hanging="360"/>
      </w:pPr>
      <w:rPr>
        <w:rFonts w:hint="default" w:ascii="Courier New" w:hAnsi="Courier New"/>
      </w:rPr>
    </w:lvl>
    <w:lvl w:ilvl="8" w:tplc="04090005" w:tentative="1">
      <w:start w:val="1"/>
      <w:numFmt w:val="bullet"/>
      <w:lvlText w:val=""/>
      <w:lvlJc w:val="left"/>
      <w:pPr>
        <w:ind w:left="8267"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3"/>
  </w:num>
  <w:num w:numId="15">
    <w:abstractNumId w:val="19"/>
  </w:num>
  <w:num w:numId="16">
    <w:abstractNumId w:val="22"/>
  </w:num>
  <w:num w:numId="17">
    <w:abstractNumId w:val="12"/>
  </w:num>
  <w:num w:numId="18">
    <w:abstractNumId w:val="20"/>
  </w:num>
  <w:num w:numId="19">
    <w:abstractNumId w:val="23"/>
  </w:num>
  <w:num w:numId="20">
    <w:abstractNumId w:val="17"/>
  </w:num>
  <w:num w:numId="21">
    <w:abstractNumId w:val="21"/>
  </w:num>
  <w:num w:numId="22">
    <w:abstractNumId w:val="18"/>
  </w:num>
  <w:num w:numId="23">
    <w:abstractNumId w:val="16"/>
  </w:num>
  <w:num w:numId="24">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isplayBackgroundShape/>
  <w:embedSystemFonts/>
  <w:trackRevisions w:val="false"/>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1E"/>
    <w:rsid w:val="00033AC8"/>
    <w:rsid w:val="0006581E"/>
    <w:rsid w:val="001001CF"/>
    <w:rsid w:val="001A556A"/>
    <w:rsid w:val="001B4FF7"/>
    <w:rsid w:val="001D36F4"/>
    <w:rsid w:val="001D7BE2"/>
    <w:rsid w:val="001F7822"/>
    <w:rsid w:val="00203859"/>
    <w:rsid w:val="00245B58"/>
    <w:rsid w:val="002963D7"/>
    <w:rsid w:val="002B3B8F"/>
    <w:rsid w:val="002D2F17"/>
    <w:rsid w:val="002D63F1"/>
    <w:rsid w:val="00307F3E"/>
    <w:rsid w:val="00321599"/>
    <w:rsid w:val="00343789"/>
    <w:rsid w:val="003604B0"/>
    <w:rsid w:val="00381E7B"/>
    <w:rsid w:val="003900E5"/>
    <w:rsid w:val="003B42B1"/>
    <w:rsid w:val="003C484A"/>
    <w:rsid w:val="004335B4"/>
    <w:rsid w:val="00434D1E"/>
    <w:rsid w:val="00464D48"/>
    <w:rsid w:val="004734D2"/>
    <w:rsid w:val="00475822"/>
    <w:rsid w:val="00491758"/>
    <w:rsid w:val="004B4545"/>
    <w:rsid w:val="004E66DA"/>
    <w:rsid w:val="00501A0D"/>
    <w:rsid w:val="00504F56"/>
    <w:rsid w:val="00506CA7"/>
    <w:rsid w:val="0059285D"/>
    <w:rsid w:val="005B25FA"/>
    <w:rsid w:val="005B624C"/>
    <w:rsid w:val="005B6FE6"/>
    <w:rsid w:val="005C575F"/>
    <w:rsid w:val="005C57F9"/>
    <w:rsid w:val="005E4F26"/>
    <w:rsid w:val="00626300"/>
    <w:rsid w:val="006460CA"/>
    <w:rsid w:val="006970BF"/>
    <w:rsid w:val="006A1E74"/>
    <w:rsid w:val="0070435A"/>
    <w:rsid w:val="007052C6"/>
    <w:rsid w:val="007213C4"/>
    <w:rsid w:val="007257CC"/>
    <w:rsid w:val="00793CCA"/>
    <w:rsid w:val="00801B8E"/>
    <w:rsid w:val="00842D0E"/>
    <w:rsid w:val="008634FD"/>
    <w:rsid w:val="008A200A"/>
    <w:rsid w:val="008B55E8"/>
    <w:rsid w:val="008D37DD"/>
    <w:rsid w:val="008E1BEB"/>
    <w:rsid w:val="009E4111"/>
    <w:rsid w:val="00A23A63"/>
    <w:rsid w:val="00A51A48"/>
    <w:rsid w:val="00A74F27"/>
    <w:rsid w:val="00A8538A"/>
    <w:rsid w:val="00A90022"/>
    <w:rsid w:val="00A9124B"/>
    <w:rsid w:val="00A94173"/>
    <w:rsid w:val="00AB6606"/>
    <w:rsid w:val="00B015C1"/>
    <w:rsid w:val="00B048A7"/>
    <w:rsid w:val="00B4681E"/>
    <w:rsid w:val="00B46A8C"/>
    <w:rsid w:val="00B6413F"/>
    <w:rsid w:val="00B64603"/>
    <w:rsid w:val="00BA2975"/>
    <w:rsid w:val="00BB3100"/>
    <w:rsid w:val="00BE3503"/>
    <w:rsid w:val="00BE7F23"/>
    <w:rsid w:val="00C2167A"/>
    <w:rsid w:val="00C65A04"/>
    <w:rsid w:val="00CA2748"/>
    <w:rsid w:val="00CA7E16"/>
    <w:rsid w:val="00CD0B98"/>
    <w:rsid w:val="00CE0808"/>
    <w:rsid w:val="00CF6C1C"/>
    <w:rsid w:val="00D06095"/>
    <w:rsid w:val="00D623B1"/>
    <w:rsid w:val="00D70EE0"/>
    <w:rsid w:val="00D94166"/>
    <w:rsid w:val="00DA1DCF"/>
    <w:rsid w:val="00DB306A"/>
    <w:rsid w:val="00E112D9"/>
    <w:rsid w:val="00E1361A"/>
    <w:rsid w:val="00E136F1"/>
    <w:rsid w:val="00E4397A"/>
    <w:rsid w:val="00E45B73"/>
    <w:rsid w:val="00E65E84"/>
    <w:rsid w:val="00F273EE"/>
    <w:rsid w:val="00F94BB4"/>
    <w:rsid w:val="00F94C69"/>
    <w:rsid w:val="00FD3531"/>
    <w:rsid w:val="00FE5975"/>
    <w:rsid w:val="00FE7012"/>
    <w:rsid w:val="00FF2921"/>
    <w:rsid w:val="4CFAEBF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9271588"/>
  <w14:defaultImageDpi w14:val="300"/>
  <w15:chartTrackingRefBased/>
  <w15:docId w15:val="{180B339F-7648-40BF-916A-746428F45D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Arial Unicode MS" w:cs="Arial Unicode MS"/>
      <w:kern w:val="1"/>
      <w:sz w:val="24"/>
      <w:szCs w:val="24"/>
      <w:lang w:val="en-GB" w:eastAsia="hi-IN" w:bidi="hi-IN"/>
    </w:rPr>
  </w:style>
  <w:style w:type="paragraph" w:styleId="Titre2">
    <w:name w:val="heading 2"/>
    <w:basedOn w:val="Heading"/>
    <w:next w:val="Corpsdetexte"/>
    <w:qFormat/>
    <w:pPr>
      <w:numPr>
        <w:ilvl w:val="1"/>
        <w:numId w:val="1"/>
      </w:numPr>
      <w:outlineLvl w:val="1"/>
    </w:pPr>
    <w:rPr>
      <w:b/>
      <w:bCs/>
      <w:i/>
      <w:iCs/>
    </w:rPr>
  </w:style>
  <w:style w:type="paragraph" w:styleId="Titre3">
    <w:name w:val="heading 3"/>
    <w:basedOn w:val="Heading"/>
    <w:next w:val="Corpsdetexte"/>
    <w:qFormat/>
    <w:pPr>
      <w:numPr>
        <w:ilvl w:val="2"/>
        <w:numId w:val="1"/>
      </w:numPr>
      <w:outlineLvl w:val="2"/>
    </w:pPr>
    <w:rPr>
      <w:b/>
      <w:bC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WW8Num2z0" w:customStyle="1">
    <w:name w:val="WW8Num2z0"/>
    <w:rPr>
      <w:rFonts w:ascii="Symbol" w:hAnsi="Symbol" w:cs="OpenSymbol"/>
    </w:rPr>
  </w:style>
  <w:style w:type="character" w:styleId="WW8Num2z1" w:customStyle="1">
    <w:name w:val="WW8Num2z1"/>
    <w:rPr>
      <w:rFonts w:ascii="OpenSymbol" w:hAnsi="OpenSymbol" w:cs="OpenSymbol"/>
    </w:rPr>
  </w:style>
  <w:style w:type="character" w:styleId="WW8Num2z3" w:customStyle="1">
    <w:name w:val="WW8Num2z3"/>
    <w:rPr>
      <w:rFonts w:ascii="Symbol" w:hAnsi="Symbol" w:cs="OpenSymbol"/>
    </w:rPr>
  </w:style>
  <w:style w:type="character" w:styleId="WW8Num3z0" w:customStyle="1">
    <w:name w:val="WW8Num3z0"/>
    <w:rPr>
      <w:rFonts w:ascii="Symbol" w:hAnsi="Symbol" w:cs="OpenSymbol"/>
    </w:rPr>
  </w:style>
  <w:style w:type="character" w:styleId="WW8Num3z1" w:customStyle="1">
    <w:name w:val="WW8Num3z1"/>
    <w:rPr>
      <w:rFonts w:ascii="OpenSymbol" w:hAnsi="OpenSymbol" w:cs="OpenSymbol"/>
    </w:rPr>
  </w:style>
  <w:style w:type="character" w:styleId="WW8Num3z3" w:customStyle="1">
    <w:name w:val="WW8Num3z3"/>
    <w:rPr>
      <w:rFonts w:ascii="Symbol" w:hAnsi="Symbol" w:cs="OpenSymbol"/>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5z3" w:customStyle="1">
    <w:name w:val="WW8Num5z3"/>
    <w:rPr>
      <w:rFonts w:ascii="Symbol" w:hAnsi="Symbol" w:cs="OpenSymbol"/>
    </w:rPr>
  </w:style>
  <w:style w:type="character" w:styleId="WW8Num6z0" w:customStyle="1">
    <w:name w:val="WW8Num6z0"/>
    <w:rPr>
      <w:rFonts w:ascii="Wingdings" w:hAnsi="Wingdings" w:cs="Wingdings"/>
    </w:rPr>
  </w:style>
  <w:style w:type="character" w:styleId="WW8Num6z1" w:customStyle="1">
    <w:name w:val="WW8Num6z1"/>
    <w:rPr>
      <w:rFonts w:ascii="OpenSymbol" w:hAnsi="OpenSymbol" w:cs="OpenSymbol"/>
    </w:rPr>
  </w:style>
  <w:style w:type="character" w:styleId="WW8Num6z3" w:customStyle="1">
    <w:name w:val="WW8Num6z3"/>
    <w:rPr>
      <w:rFonts w:ascii="Symbol" w:hAnsi="Symbol" w:cs="OpenSymbol"/>
    </w:rPr>
  </w:style>
  <w:style w:type="character" w:styleId="WW8Num7z0" w:customStyle="1">
    <w:name w:val="WW8Num7z0"/>
    <w:rPr>
      <w:rFonts w:ascii="Wingdings" w:hAnsi="Wingdings" w:cs="Wingdings"/>
    </w:rPr>
  </w:style>
  <w:style w:type="character" w:styleId="WW8Num7z1" w:customStyle="1">
    <w:name w:val="WW8Num7z1"/>
    <w:rPr>
      <w:rFonts w:ascii="OpenSymbol" w:hAnsi="OpenSymbol" w:cs="OpenSymbol"/>
    </w:rPr>
  </w:style>
  <w:style w:type="character" w:styleId="WW8Num7z3" w:customStyle="1">
    <w:name w:val="WW8Num7z3"/>
    <w:rPr>
      <w:rFonts w:ascii="Symbol" w:hAnsi="Symbol" w:cs="OpenSymbol"/>
    </w:rPr>
  </w:style>
  <w:style w:type="character" w:styleId="WW8Num8z0" w:customStyle="1">
    <w:name w:val="WW8Num8z0"/>
    <w:rPr>
      <w:rFonts w:ascii="Wingdings" w:hAnsi="Wingdings" w:cs="Wingdings"/>
    </w:rPr>
  </w:style>
  <w:style w:type="character" w:styleId="WW8Num9z0" w:customStyle="1">
    <w:name w:val="WW8Num9z0"/>
    <w:rPr>
      <w:rFonts w:ascii="Wingdings" w:hAnsi="Wingdings" w:cs="Wingdings"/>
    </w:rPr>
  </w:style>
  <w:style w:type="character" w:styleId="WW8Num9z1" w:customStyle="1">
    <w:name w:val="WW8Num9z1"/>
    <w:rPr>
      <w:rFonts w:ascii="Courier New" w:hAnsi="Courier New" w:cs="Courier New"/>
    </w:rPr>
  </w:style>
  <w:style w:type="character" w:styleId="WW8Num9z3" w:customStyle="1">
    <w:name w:val="WW8Num9z3"/>
    <w:rPr>
      <w:rFonts w:ascii="Symbol" w:hAnsi="Symbol" w:cs="Symbol"/>
    </w:rPr>
  </w:style>
  <w:style w:type="character" w:styleId="WW8Num10z0" w:customStyle="1">
    <w:name w:val="WW8Num10z0"/>
    <w:rPr>
      <w:rFonts w:ascii="Wingdings" w:hAnsi="Wingdings" w:cs="Wingdings"/>
    </w:rPr>
  </w:style>
  <w:style w:type="character" w:styleId="WW8Num11z0" w:customStyle="1">
    <w:name w:val="WW8Num11z0"/>
    <w:rPr>
      <w:rFonts w:ascii="Wingdings" w:hAnsi="Wingdings" w:cs="Wingdings"/>
    </w:rPr>
  </w:style>
  <w:style w:type="character" w:styleId="WW8Num11z1" w:customStyle="1">
    <w:name w:val="WW8Num11z1"/>
    <w:rPr>
      <w:rFonts w:ascii="Courier New" w:hAnsi="Courier New" w:cs="Courier New"/>
    </w:rPr>
  </w:style>
  <w:style w:type="character" w:styleId="WW8Num12z0" w:customStyle="1">
    <w:name w:val="WW8Num12z0"/>
    <w:rPr>
      <w:rFonts w:ascii="Wingdings 2" w:hAnsi="Wingdings 2" w:cs="OpenSymbol"/>
    </w:rPr>
  </w:style>
  <w:style w:type="character" w:styleId="WW8Num12z1" w:customStyle="1">
    <w:name w:val="WW8Num12z1"/>
    <w:rPr>
      <w:rFonts w:ascii="OpenSymbol" w:hAnsi="OpenSymbol" w:cs="OpenSymbol"/>
    </w:rPr>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8Num11z3" w:customStyle="1">
    <w:name w:val="WW8Num11z3"/>
    <w:rPr>
      <w:rFonts w:ascii="Symbol" w:hAnsi="Symbol" w:cs="Symbol"/>
    </w:rPr>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Absatz-Standardschriftart1111" w:customStyle="1">
    <w:name w:val="WW-Absatz-Standardschriftart1111"/>
  </w:style>
  <w:style w:type="character" w:styleId="WW8Num10z1" w:customStyle="1">
    <w:name w:val="WW8Num10z1"/>
    <w:rPr>
      <w:rFonts w:ascii="Courier New" w:hAnsi="Courier New" w:cs="Courier New"/>
    </w:rPr>
  </w:style>
  <w:style w:type="character" w:styleId="WW8Num10z3" w:customStyle="1">
    <w:name w:val="WW8Num10z3"/>
    <w:rPr>
      <w:rFonts w:ascii="Symbol" w:hAnsi="Symbol" w:cs="Symbol"/>
    </w:rPr>
  </w:style>
  <w:style w:type="character" w:styleId="WW-Absatz-Standardschriftart11111" w:customStyle="1">
    <w:name w:val="WW-Absatz-Standardschriftart11111"/>
  </w:style>
  <w:style w:type="character" w:styleId="WW-Absatz-Standardschriftart111111" w:customStyle="1">
    <w:name w:val="WW-Absatz-Standardschriftart111111"/>
  </w:style>
  <w:style w:type="character" w:styleId="WW-Absatz-Standardschriftart1111111" w:customStyle="1">
    <w:name w:val="WW-Absatz-Standardschriftart1111111"/>
  </w:style>
  <w:style w:type="character" w:styleId="WW-Absatz-Standardschriftart11111111" w:customStyle="1">
    <w:name w:val="WW-Absatz-Standardschriftart11111111"/>
  </w:style>
  <w:style w:type="character" w:styleId="WW-Absatz-Standardschriftart111111111" w:customStyle="1">
    <w:name w:val="WW-Absatz-Standardschriftart111111111"/>
  </w:style>
  <w:style w:type="character" w:styleId="WW-Absatz-Standardschriftart1111111111" w:customStyle="1">
    <w:name w:val="WW-Absatz-Standardschriftart1111111111"/>
  </w:style>
  <w:style w:type="character" w:styleId="WW-Absatz-Standardschriftart11111111111" w:customStyle="1">
    <w:name w:val="WW-Absatz-Standardschriftart11111111111"/>
  </w:style>
  <w:style w:type="character" w:styleId="WW-Absatz-Standardschriftart111111111111" w:customStyle="1">
    <w:name w:val="WW-Absatz-Standardschriftart111111111111"/>
  </w:style>
  <w:style w:type="character" w:styleId="WW-Absatz-Standardschriftart1111111111111" w:customStyle="1">
    <w:name w:val="WW-Absatz-Standardschriftart1111111111111"/>
  </w:style>
  <w:style w:type="character" w:styleId="WW-Absatz-Standardschriftart11111111111111" w:customStyle="1">
    <w:name w:val="WW-Absatz-Standardschriftart11111111111111"/>
  </w:style>
  <w:style w:type="character" w:styleId="WW-Absatz-Standardschriftart111111111111111" w:customStyle="1">
    <w:name w:val="WW-Absatz-Standardschriftart111111111111111"/>
  </w:style>
  <w:style w:type="character" w:styleId="WW-Absatz-Standardschriftart1111111111111111" w:customStyle="1">
    <w:name w:val="WW-Absatz-Standardschriftart1111111111111111"/>
  </w:style>
  <w:style w:type="character" w:styleId="WW-Absatz-Standardschriftart11111111111111111" w:customStyle="1">
    <w:name w:val="WW-Absatz-Standardschriftart11111111111111111"/>
  </w:style>
  <w:style w:type="character" w:styleId="WW-Absatz-Standardschriftart111111111111111111" w:customStyle="1">
    <w:name w:val="WW-Absatz-Standardschriftart111111111111111111"/>
  </w:style>
  <w:style w:type="character" w:styleId="WW-Absatz-Standardschriftart1111111111111111111" w:customStyle="1">
    <w:name w:val="WW-Absatz-Standardschriftart1111111111111111111"/>
  </w:style>
  <w:style w:type="character" w:styleId="WW-Absatz-Standardschriftart11111111111111111111" w:customStyle="1">
    <w:name w:val="WW-Absatz-Standardschriftart11111111111111111111"/>
  </w:style>
  <w:style w:type="character" w:styleId="WW-Absatz-Standardschriftart111111111111111111111" w:customStyle="1">
    <w:name w:val="WW-Absatz-Standardschriftart111111111111111111111"/>
  </w:style>
  <w:style w:type="character" w:styleId="WW-Absatz-Standardschriftart1111111111111111111111" w:customStyle="1">
    <w:name w:val="WW-Absatz-Standardschriftart1111111111111111111111"/>
  </w:style>
  <w:style w:type="character" w:styleId="WW-Absatz-Standardschriftart11111111111111111111111" w:customStyle="1">
    <w:name w:val="WW-Absatz-Standardschriftart11111111111111111111111"/>
  </w:style>
  <w:style w:type="character" w:styleId="WW-Absatz-Standardschriftart111111111111111111111111" w:customStyle="1">
    <w:name w:val="WW-Absatz-Standardschriftart111111111111111111111111"/>
  </w:style>
  <w:style w:type="character" w:styleId="Policepardfaut0">
    <w:name w:val="Default Paragraph Font0"/>
  </w:style>
  <w:style w:type="character" w:styleId="WW-DefaultParagraphFont" w:customStyle="1">
    <w:name w:val="WW-Default Paragraph Font"/>
  </w:style>
  <w:style w:type="character" w:styleId="WW-Absatz-Standardschriftart1111111111111111111111111" w:customStyle="1">
    <w:name w:val="WW-Absatz-Standardschriftart1111111111111111111111111"/>
  </w:style>
  <w:style w:type="character" w:styleId="WW-Absatz-Standardschriftart11111111111111111111111111" w:customStyle="1">
    <w:name w:val="WW-Absatz-Standardschriftart11111111111111111111111111"/>
  </w:style>
  <w:style w:type="character" w:styleId="WW-Absatz-Standardschriftart111111111111111111111111111" w:customStyle="1">
    <w:name w:val="WW-Absatz-Standardschriftart111111111111111111111111111"/>
  </w:style>
  <w:style w:type="character" w:styleId="WW-Absatz-Standardschriftart1111111111111111111111111111" w:customStyle="1">
    <w:name w:val="WW-Absatz-Standardschriftart1111111111111111111111111111"/>
  </w:style>
  <w:style w:type="character" w:styleId="WW-Absatz-Standardschriftart11111111111111111111111111111" w:customStyle="1">
    <w:name w:val="WW-Absatz-Standardschriftart11111111111111111111111111111"/>
  </w:style>
  <w:style w:type="character" w:styleId="WW-Absatz-Standardschriftart111111111111111111111111111111" w:customStyle="1">
    <w:name w:val="WW-Absatz-Standardschriftart111111111111111111111111111111"/>
  </w:style>
  <w:style w:type="character" w:styleId="WW-DefaultParagraphFont1" w:customStyle="1">
    <w:name w:val="WW-Default Paragraph Font1"/>
  </w:style>
  <w:style w:type="character" w:styleId="WW8Num8z1" w:customStyle="1">
    <w:name w:val="WW8Num8z1"/>
    <w:rPr>
      <w:rFonts w:ascii="OpenSymbol" w:hAnsi="OpenSymbol" w:cs="OpenSymbol"/>
    </w:rPr>
  </w:style>
  <w:style w:type="character" w:styleId="WW8Num8z3" w:customStyle="1">
    <w:name w:val="WW8Num8z3"/>
    <w:rPr>
      <w:rFonts w:ascii="Symbol" w:hAnsi="Symbol" w:cs="OpenSymbol"/>
    </w:rPr>
  </w:style>
  <w:style w:type="character" w:styleId="WW-Absatz-Standardschriftart1111111111111111111111111111111" w:customStyle="1">
    <w:name w:val="WW-Absatz-Standardschriftart1111111111111111111111111111111"/>
  </w:style>
  <w:style w:type="character" w:styleId="WW-Absatz-Standardschriftart11111111111111111111111111111111" w:customStyle="1">
    <w:name w:val="WW-Absatz-Standardschriftart11111111111111111111111111111111"/>
  </w:style>
  <w:style w:type="character" w:styleId="WW-DefaultParagraphFont11" w:customStyle="1">
    <w:name w:val="WW-Default Paragraph Font11"/>
  </w:style>
  <w:style w:type="character" w:styleId="WW-Absatz-Standardschriftart111111111111111111111111111111111" w:customStyle="1">
    <w:name w:val="WW-Absatz-Standardschriftart111111111111111111111111111111111"/>
  </w:style>
  <w:style w:type="character" w:styleId="WW8Num4z1" w:customStyle="1">
    <w:name w:val="WW8Num4z1"/>
    <w:rPr>
      <w:rFonts w:ascii="Courier New" w:hAnsi="Courier New" w:cs="Courier New"/>
    </w:rPr>
  </w:style>
  <w:style w:type="character" w:styleId="WW8Num4z2" w:customStyle="1">
    <w:name w:val="WW8Num4z2"/>
    <w:rPr>
      <w:rFonts w:ascii="Wingdings" w:hAnsi="Wingdings" w:cs="Wingdings"/>
    </w:rPr>
  </w:style>
  <w:style w:type="character" w:styleId="WW-DefaultParagraphFont111" w:customStyle="1">
    <w:name w:val="WW-Default Paragraph Font111"/>
  </w:style>
  <w:style w:type="character" w:styleId="WW-DefaultParagraphFont1111" w:customStyle="1">
    <w:name w:val="WW-Default Paragraph Font1111"/>
  </w:style>
  <w:style w:type="character" w:styleId="WW-Absatz-Standardschriftart1111111111111111111111111111111111" w:customStyle="1">
    <w:name w:val="WW-Absatz-Standardschriftart1111111111111111111111111111111111"/>
  </w:style>
  <w:style w:type="character" w:styleId="Numrodeligne">
    <w:name w:val="line number"/>
  </w:style>
  <w:style w:type="character" w:styleId="Bullets" w:customStyle="1">
    <w:name w:val="Bullets"/>
    <w:rPr>
      <w:rFonts w:ascii="OpenSymbol" w:hAnsi="OpenSymbol" w:eastAsia="OpenSymbol" w:cs="OpenSymbol"/>
    </w:rPr>
  </w:style>
  <w:style w:type="character" w:styleId="FootnoteCharacters" w:customStyle="1">
    <w:name w:val="Footnote Characters"/>
  </w:style>
  <w:style w:type="character" w:styleId="EndnoteCharacters" w:customStyle="1">
    <w:name w:val="Endnote Characters"/>
  </w:style>
  <w:style w:type="character" w:styleId="Lienhypertexte">
    <w:name w:val="Hyperlink"/>
    <w:rPr>
      <w:color w:val="000080"/>
      <w:u w:val="single"/>
      <w:lang/>
    </w:rPr>
  </w:style>
  <w:style w:type="character" w:styleId="Lienhypertextesuivivisit">
    <w:name w:val="FollowedHyperlink"/>
    <w:rPr>
      <w:color w:val="800000"/>
      <w:u w:val="single"/>
      <w:lang/>
    </w:rPr>
  </w:style>
  <w:style w:type="paragraph" w:styleId="Heading" w:customStyle="1">
    <w:name w:val="Heading"/>
    <w:basedOn w:val="Normal"/>
    <w:next w:val="Corpsdetexte"/>
    <w:pPr>
      <w:keepNext/>
      <w:spacing w:before="240" w:after="120"/>
    </w:pPr>
    <w:rPr>
      <w:rFonts w:ascii="Arial" w:hAnsi="Arial"/>
      <w:sz w:val="28"/>
      <w:szCs w:val="28"/>
    </w:rPr>
  </w:style>
  <w:style w:type="paragraph" w:styleId="Corpsdetexte">
    <w:name w:val="Body Text"/>
    <w:basedOn w:val="Normal"/>
    <w:pPr>
      <w:pBdr>
        <w:top w:val="single" w:color="000000" w:sz="20" w:space="0"/>
      </w:pBdr>
      <w:spacing w:after="120" w:line="100" w:lineRule="atLeast"/>
      <w:ind w:left="2443"/>
    </w:pPr>
    <w:rPr>
      <w:rFonts w:ascii="Arial" w:hAnsi="Arial" w:cs="Arial"/>
      <w:sz w:val="20"/>
      <w:szCs w:val="20"/>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styleId="Index" w:customStyle="1">
    <w:name w:val="Index"/>
    <w:basedOn w:val="Normal"/>
    <w:pPr>
      <w:suppressLineNumbers/>
    </w:pPr>
  </w:style>
  <w:style w:type="paragraph" w:styleId="RGtextwithLINEover" w:customStyle="1">
    <w:name w:val="RG text with LINE over"/>
    <w:basedOn w:val="Corpsdetexte"/>
    <w:pPr>
      <w:pBdr>
        <w:top w:val="none" w:color="auto" w:sz="0" w:space="0"/>
      </w:pBdr>
      <w:ind w:left="0"/>
    </w:pPr>
  </w:style>
  <w:style w:type="paragraph" w:styleId="En-tte">
    <w:name w:val="header"/>
    <w:basedOn w:val="Normal"/>
    <w:pPr>
      <w:suppressLineNumbers/>
      <w:tabs>
        <w:tab w:val="center" w:pos="4819"/>
        <w:tab w:val="right" w:pos="9638"/>
      </w:tabs>
    </w:pPr>
  </w:style>
  <w:style w:type="paragraph" w:styleId="Pieddepage">
    <w:name w:val="footer"/>
    <w:basedOn w:val="Normal"/>
    <w:pPr>
      <w:suppressLineNumbers/>
      <w:tabs>
        <w:tab w:val="center" w:pos="4819"/>
        <w:tab w:val="right" w:pos="9638"/>
      </w:tabs>
    </w:pPr>
  </w:style>
  <w:style w:type="paragraph" w:styleId="ListContents" w:customStyle="1">
    <w:name w:val="List Contents"/>
    <w:basedOn w:val="Normal"/>
    <w:pPr>
      <w:ind w:left="567"/>
    </w:pPr>
  </w:style>
  <w:style w:type="paragraph" w:styleId="Textedebulles">
    <w:name w:val="Balloon Text"/>
    <w:basedOn w:val="Normal"/>
    <w:link w:val="TextedebullesCar"/>
    <w:uiPriority w:val="99"/>
    <w:semiHidden/>
    <w:unhideWhenUsed/>
    <w:rsid w:val="00F94C69"/>
    <w:rPr>
      <w:rFonts w:ascii="Lucida Grande" w:hAnsi="Lucida Grande"/>
      <w:sz w:val="18"/>
      <w:szCs w:val="18"/>
    </w:rPr>
  </w:style>
  <w:style w:type="character" w:styleId="TextedebullesCar" w:customStyle="1">
    <w:name w:val="Texte de bulles Car"/>
    <w:link w:val="Textedebulles"/>
    <w:uiPriority w:val="99"/>
    <w:semiHidden/>
    <w:rsid w:val="00F94C69"/>
    <w:rPr>
      <w:rFonts w:ascii="Lucida Grande" w:hAnsi="Lucida Grande" w:eastAsia="Arial Unicode MS" w:cs="Arial Unicode MS"/>
      <w:kern w:val="1"/>
      <w:sz w:val="18"/>
      <w:szCs w:val="18"/>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5ADF7-108F-274D-9948-9DC7C50BEA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Heriot-Watt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rené-gilles louis</dc:creator>
  <keywords/>
  <lastModifiedBy>René Louis</lastModifiedBy>
  <revision>6</revision>
  <lastPrinted>2014-05-25T22:08:00.0000000Z</lastPrinted>
  <dcterms:created xsi:type="dcterms:W3CDTF">2021-07-02T09:36:00.0000000Z</dcterms:created>
  <dcterms:modified xsi:type="dcterms:W3CDTF">2021-07-02T09:41:49.1208904Z</dcterms:modified>
</coreProperties>
</file>